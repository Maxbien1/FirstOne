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98AE" w14:textId="77777777" w:rsidR="00F5689F" w:rsidRPr="00702223" w:rsidRDefault="00C85B84" w:rsidP="00702223">
      <w:pPr>
        <w:spacing w:before="0"/>
        <w:rPr>
          <w:sz w:val="22"/>
          <w:szCs w:val="14"/>
        </w:rPr>
      </w:pPr>
      <w:r w:rsidRPr="00702223">
        <w:rPr>
          <w:noProof/>
          <w:sz w:val="22"/>
          <w:szCs w:val="14"/>
        </w:rPr>
        <mc:AlternateContent>
          <mc:Choice Requires="wpg">
            <w:drawing>
              <wp:anchor distT="0" distB="0" distL="114300" distR="114300" simplePos="0" relativeHeight="251668480" behindDoc="1" locked="1" layoutInCell="1" allowOverlap="1" wp14:anchorId="367113DB" wp14:editId="2B138D14">
                <wp:simplePos x="0" y="0"/>
                <wp:positionH relativeFrom="column">
                  <wp:posOffset>-457200</wp:posOffset>
                </wp:positionH>
                <wp:positionV relativeFrom="paragraph">
                  <wp:posOffset>-914400</wp:posOffset>
                </wp:positionV>
                <wp:extent cx="7589520" cy="10058400"/>
                <wp:effectExtent l="0" t="0" r="0" b="0"/>
                <wp:wrapNone/>
                <wp:docPr id="22"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C960EB7" id="Group 22" o:spid="_x0000_s1026" alt="&quot;&quot;"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7C3C52E7" w14:textId="50063DA7" w:rsidR="00702223" w:rsidRPr="00172BC0" w:rsidRDefault="00FB3984" w:rsidP="00702223">
      <w:pPr>
        <w:pStyle w:val="BodyContactInfo"/>
        <w:rPr>
          <w:rStyle w:val="Greentext"/>
        </w:rPr>
      </w:pPr>
      <w:r>
        <w:rPr>
          <w:rStyle w:val="Greentext"/>
        </w:rPr>
        <w:t>6445 Timber Hitch Dr SW</w:t>
      </w:r>
    </w:p>
    <w:p w14:paraId="31456653" w14:textId="3409FC7C" w:rsidR="00702223" w:rsidRPr="00172BC0" w:rsidRDefault="00FB3984" w:rsidP="00702223">
      <w:pPr>
        <w:pStyle w:val="BodyContactInfo"/>
        <w:rPr>
          <w:rStyle w:val="Greentext"/>
        </w:rPr>
      </w:pPr>
      <w:r>
        <w:rPr>
          <w:rStyle w:val="Greentext"/>
        </w:rPr>
        <w:t>Ocean Isle Beach, NC</w:t>
      </w:r>
      <w:r w:rsidR="00702223" w:rsidRPr="00172BC0">
        <w:rPr>
          <w:rStyle w:val="Greentext"/>
        </w:rPr>
        <w:t xml:space="preserve"> </w:t>
      </w:r>
    </w:p>
    <w:p w14:paraId="4E73421D" w14:textId="3DF71B96" w:rsidR="00702223" w:rsidRPr="00172BC0" w:rsidRDefault="00FB3984" w:rsidP="00702223">
      <w:pPr>
        <w:pStyle w:val="BodyContactInfo"/>
        <w:rPr>
          <w:rStyle w:val="Greentext"/>
        </w:rPr>
      </w:pPr>
      <w:r>
        <w:rPr>
          <w:rStyle w:val="Greentext"/>
        </w:rPr>
        <w:t>(314)-359-8360</w:t>
      </w:r>
      <w:r w:rsidR="00702223" w:rsidRPr="00172BC0">
        <w:rPr>
          <w:rStyle w:val="Greentext"/>
        </w:rPr>
        <w:t xml:space="preserve"> </w:t>
      </w:r>
    </w:p>
    <w:p w14:paraId="6A8C613A" w14:textId="6A25FCAD" w:rsidR="00C85B84" w:rsidRPr="00172BC0" w:rsidRDefault="00FB3984" w:rsidP="00702223">
      <w:pPr>
        <w:pStyle w:val="BodyContactInfo"/>
        <w:rPr>
          <w:rStyle w:val="Greentext"/>
        </w:rPr>
      </w:pPr>
      <w:r>
        <w:rPr>
          <w:rStyle w:val="Greentext"/>
        </w:rPr>
        <w:t>mbienZ3triteam@gmail.com</w:t>
      </w:r>
      <w:r w:rsidR="00702223" w:rsidRPr="00172BC0">
        <w:rPr>
          <w:rStyle w:val="Greentext"/>
        </w:rPr>
        <w:t xml:space="preserve"> </w:t>
      </w:r>
    </w:p>
    <w:tbl>
      <w:tblPr>
        <w:tblW w:w="5014" w:type="pct"/>
        <w:tblLayout w:type="fixed"/>
        <w:tblCellMar>
          <w:left w:w="14" w:type="dxa"/>
          <w:right w:w="115" w:type="dxa"/>
        </w:tblCellMar>
        <w:tblLook w:val="0600" w:firstRow="0" w:lastRow="0" w:firstColumn="0" w:lastColumn="0" w:noHBand="1" w:noVBand="1"/>
      </w:tblPr>
      <w:tblGrid>
        <w:gridCol w:w="1830"/>
        <w:gridCol w:w="1073"/>
        <w:gridCol w:w="787"/>
        <w:gridCol w:w="2877"/>
        <w:gridCol w:w="4236"/>
        <w:gridCol w:w="13"/>
      </w:tblGrid>
      <w:tr w:rsidR="00702223" w14:paraId="5430AF51" w14:textId="77777777" w:rsidTr="00CC77D2">
        <w:trPr>
          <w:trHeight w:val="2160"/>
        </w:trPr>
        <w:tc>
          <w:tcPr>
            <w:tcW w:w="5000" w:type="pct"/>
            <w:gridSpan w:val="6"/>
            <w:vAlign w:val="bottom"/>
          </w:tcPr>
          <w:p w14:paraId="267AE85B" w14:textId="0BCB29DB" w:rsidR="00702223" w:rsidRDefault="00FB3984" w:rsidP="00702223">
            <w:pPr>
              <w:pStyle w:val="Title"/>
            </w:pPr>
            <w:r>
              <w:t>Max Bien</w:t>
            </w:r>
          </w:p>
        </w:tc>
      </w:tr>
      <w:tr w:rsidR="00F148F1" w:rsidRPr="00702223" w14:paraId="20B9D619" w14:textId="77777777" w:rsidTr="00390F23">
        <w:trPr>
          <w:gridAfter w:val="1"/>
          <w:wAfter w:w="6" w:type="pct"/>
          <w:trHeight w:val="115"/>
        </w:trPr>
        <w:tc>
          <w:tcPr>
            <w:tcW w:w="846" w:type="pct"/>
            <w:shd w:val="clear" w:color="auto" w:fill="7CA655" w:themeFill="text2"/>
          </w:tcPr>
          <w:p w14:paraId="6AC2A278" w14:textId="77777777" w:rsidR="00F148F1" w:rsidRPr="00702223" w:rsidRDefault="00F148F1" w:rsidP="00F148F1">
            <w:pPr>
              <w:spacing w:before="0" w:after="0"/>
              <w:rPr>
                <w:sz w:val="6"/>
                <w:szCs w:val="6"/>
              </w:rPr>
            </w:pPr>
          </w:p>
        </w:tc>
        <w:tc>
          <w:tcPr>
            <w:tcW w:w="496" w:type="pct"/>
          </w:tcPr>
          <w:p w14:paraId="47DFD2F3" w14:textId="77777777" w:rsidR="00F148F1" w:rsidRPr="00702223" w:rsidRDefault="00F148F1" w:rsidP="00F148F1">
            <w:pPr>
              <w:spacing w:before="0" w:after="0"/>
              <w:rPr>
                <w:sz w:val="6"/>
                <w:szCs w:val="6"/>
              </w:rPr>
            </w:pPr>
          </w:p>
        </w:tc>
        <w:tc>
          <w:tcPr>
            <w:tcW w:w="364" w:type="pct"/>
          </w:tcPr>
          <w:p w14:paraId="70AC89B1" w14:textId="77777777" w:rsidR="00F148F1" w:rsidRPr="00702223" w:rsidRDefault="00F148F1" w:rsidP="00F148F1">
            <w:pPr>
              <w:spacing w:before="0" w:after="0"/>
              <w:rPr>
                <w:sz w:val="6"/>
                <w:szCs w:val="6"/>
              </w:rPr>
            </w:pPr>
          </w:p>
        </w:tc>
        <w:tc>
          <w:tcPr>
            <w:tcW w:w="1330" w:type="pct"/>
            <w:shd w:val="clear" w:color="auto" w:fill="000000" w:themeFill="text1"/>
          </w:tcPr>
          <w:p w14:paraId="262B4E34" w14:textId="77777777" w:rsidR="00F148F1" w:rsidRPr="00702223" w:rsidRDefault="00F148F1" w:rsidP="00F148F1">
            <w:pPr>
              <w:spacing w:before="0" w:after="0"/>
              <w:rPr>
                <w:sz w:val="6"/>
                <w:szCs w:val="6"/>
              </w:rPr>
            </w:pPr>
          </w:p>
        </w:tc>
        <w:tc>
          <w:tcPr>
            <w:tcW w:w="1958" w:type="pct"/>
          </w:tcPr>
          <w:p w14:paraId="6663E0F4" w14:textId="77777777" w:rsidR="00F148F1" w:rsidRPr="00702223" w:rsidRDefault="00F148F1" w:rsidP="00F148F1">
            <w:pPr>
              <w:spacing w:before="0" w:after="0"/>
              <w:rPr>
                <w:sz w:val="6"/>
                <w:szCs w:val="6"/>
              </w:rPr>
            </w:pPr>
          </w:p>
        </w:tc>
      </w:tr>
      <w:tr w:rsidR="00F148F1" w14:paraId="697A634C" w14:textId="77777777" w:rsidTr="00F148F1">
        <w:trPr>
          <w:gridAfter w:val="1"/>
          <w:wAfter w:w="6" w:type="pct"/>
          <w:trHeight w:val="2592"/>
        </w:trPr>
        <w:tc>
          <w:tcPr>
            <w:tcW w:w="1706" w:type="pct"/>
            <w:gridSpan w:val="3"/>
          </w:tcPr>
          <w:p w14:paraId="14572E50" w14:textId="3BED37F6" w:rsidR="00F148F1" w:rsidRPr="00BF44A2" w:rsidRDefault="000238D9" w:rsidP="00172BC0">
            <w:pPr>
              <w:pStyle w:val="BodyContactInfo"/>
              <w:spacing w:before="240"/>
              <w:rPr>
                <w:rStyle w:val="Greentext"/>
              </w:rPr>
            </w:pPr>
            <w:r>
              <w:rPr>
                <w:rStyle w:val="Greentext"/>
              </w:rPr>
              <w:t xml:space="preserve">Josh </w:t>
            </w:r>
            <w:r w:rsidR="00253CAC">
              <w:rPr>
                <w:rStyle w:val="Greentext"/>
              </w:rPr>
              <w:t>Schrader</w:t>
            </w:r>
          </w:p>
          <w:p w14:paraId="6F987380" w14:textId="18C01C51" w:rsidR="00F148F1" w:rsidRPr="00BF44A2" w:rsidRDefault="00253CAC" w:rsidP="00F148F1">
            <w:pPr>
              <w:pStyle w:val="BodyContactInfo"/>
              <w:rPr>
                <w:rStyle w:val="Greentext"/>
              </w:rPr>
            </w:pPr>
            <w:r>
              <w:rPr>
                <w:rStyle w:val="Greentext"/>
              </w:rPr>
              <w:t>Asset Management</w:t>
            </w:r>
            <w:r w:rsidR="00F148F1" w:rsidRPr="00BF44A2">
              <w:rPr>
                <w:rStyle w:val="Greentext"/>
              </w:rPr>
              <w:t xml:space="preserve"> </w:t>
            </w:r>
          </w:p>
          <w:p w14:paraId="4693D76E" w14:textId="216421A6" w:rsidR="00F148F1" w:rsidRPr="00BF44A2" w:rsidRDefault="00FA6179" w:rsidP="00F148F1">
            <w:pPr>
              <w:pStyle w:val="BodyContactInfo"/>
              <w:rPr>
                <w:rStyle w:val="Greentext"/>
              </w:rPr>
            </w:pPr>
            <w:r>
              <w:rPr>
                <w:rStyle w:val="Greentext"/>
              </w:rPr>
              <w:t>Royal Bank of Canada</w:t>
            </w:r>
          </w:p>
          <w:p w14:paraId="30BC8063" w14:textId="5BDC617A" w:rsidR="00F148F1" w:rsidRPr="00BF44A2" w:rsidRDefault="0093326C" w:rsidP="00F148F1">
            <w:pPr>
              <w:pStyle w:val="BodyContactInfo"/>
              <w:rPr>
                <w:rStyle w:val="Greentext"/>
              </w:rPr>
            </w:pPr>
            <w:r>
              <w:rPr>
                <w:rStyle w:val="Greentext"/>
              </w:rPr>
              <w:t xml:space="preserve">36 Grove </w:t>
            </w:r>
            <w:proofErr w:type="spellStart"/>
            <w:r>
              <w:rPr>
                <w:rStyle w:val="Greentext"/>
              </w:rPr>
              <w:t>st.</w:t>
            </w:r>
            <w:proofErr w:type="spellEnd"/>
            <w:r>
              <w:rPr>
                <w:rStyle w:val="Greentext"/>
              </w:rPr>
              <w:t xml:space="preserve"> </w:t>
            </w:r>
          </w:p>
          <w:p w14:paraId="4A961F3F" w14:textId="19318D24" w:rsidR="00F148F1" w:rsidRPr="00F148F1" w:rsidRDefault="0093326C" w:rsidP="00F148F1">
            <w:pPr>
              <w:pStyle w:val="BodyContactInfo"/>
            </w:pPr>
            <w:r>
              <w:rPr>
                <w:rStyle w:val="Greentext"/>
              </w:rPr>
              <w:t xml:space="preserve">Brevard, NC </w:t>
            </w:r>
          </w:p>
        </w:tc>
        <w:tc>
          <w:tcPr>
            <w:tcW w:w="3288" w:type="pct"/>
            <w:gridSpan w:val="2"/>
          </w:tcPr>
          <w:p w14:paraId="7C398016" w14:textId="1687A7A3" w:rsidR="00F148F1" w:rsidRDefault="00FB3984" w:rsidP="00172BC0">
            <w:pPr>
              <w:spacing w:before="240"/>
            </w:pPr>
            <w:r>
              <w:t xml:space="preserve">Dear </w:t>
            </w:r>
            <w:r w:rsidR="00176084">
              <w:t>Royal Bank of Canada</w:t>
            </w:r>
            <w:r>
              <w:t xml:space="preserve">, </w:t>
            </w:r>
          </w:p>
          <w:p w14:paraId="54AFF816" w14:textId="6413C55D" w:rsidR="00FB3984" w:rsidRDefault="00E371AD" w:rsidP="00172BC0">
            <w:pPr>
              <w:spacing w:before="240"/>
            </w:pPr>
            <w:r>
              <w:t xml:space="preserve">I am excited about being an intern for </w:t>
            </w:r>
            <w:r w:rsidR="00176084">
              <w:t>Royal Bank of Canada</w:t>
            </w:r>
            <w:r w:rsidR="003045E6">
              <w:t xml:space="preserve"> because</w:t>
            </w:r>
            <w:r>
              <w:t xml:space="preserve"> of</w:t>
            </w:r>
            <w:r w:rsidR="003045E6">
              <w:t xml:space="preserve"> the opportunities that come along with a career at </w:t>
            </w:r>
            <w:r w:rsidR="00176084">
              <w:t>RBC</w:t>
            </w:r>
            <w:r w:rsidR="003045E6">
              <w:t xml:space="preserve">. Your company workplace suits the lifestyle and benefits I </w:t>
            </w:r>
            <w:r w:rsidR="007E2769">
              <w:t>look for</w:t>
            </w:r>
            <w:r w:rsidR="003045E6">
              <w:t xml:space="preserve"> from working for a top bank.</w:t>
            </w:r>
            <w:r>
              <w:t xml:space="preserve"> </w:t>
            </w:r>
            <w:r w:rsidR="003045E6">
              <w:t>M</w:t>
            </w:r>
            <w:r>
              <w:t xml:space="preserve">y experience with juggling multiple jobs </w:t>
            </w:r>
            <w:r w:rsidR="003045E6">
              <w:t xml:space="preserve">for long hours has prepared me well for a life within the banking industry. </w:t>
            </w:r>
          </w:p>
          <w:p w14:paraId="7DA459DD" w14:textId="6CE3A975" w:rsidR="003045E6" w:rsidRDefault="003045E6" w:rsidP="00172BC0">
            <w:pPr>
              <w:spacing w:before="240"/>
            </w:pPr>
            <w:r>
              <w:t xml:space="preserve">During my time in college, I worked as a Door Dash driver and </w:t>
            </w:r>
            <w:r w:rsidR="007C65CB">
              <w:t xml:space="preserve">as </w:t>
            </w:r>
            <w:r>
              <w:t xml:space="preserve">a professional cyclist all while being a studious student. </w:t>
            </w:r>
            <w:r w:rsidR="007E2769">
              <w:t xml:space="preserve">I was able to manage all these aspects of my life, while still enjoying a social life with friends. I believe my ability to adapt and manage my time is a trait valued in the banking industry, which is why I feel fit for a summer internship at </w:t>
            </w:r>
            <w:r w:rsidR="007C65CB">
              <w:t>RBC.</w:t>
            </w:r>
          </w:p>
          <w:p w14:paraId="5F4C4BD6" w14:textId="23D6A30D" w:rsidR="007E2769" w:rsidRDefault="007E2769" w:rsidP="00172BC0">
            <w:pPr>
              <w:spacing w:before="240"/>
            </w:pPr>
            <w:r>
              <w:t xml:space="preserve">Sincerely, </w:t>
            </w:r>
          </w:p>
          <w:p w14:paraId="7C3A01E9" w14:textId="19E912B7" w:rsidR="007E2769" w:rsidRDefault="007E2769" w:rsidP="00172BC0">
            <w:pPr>
              <w:spacing w:before="240"/>
            </w:pPr>
            <w:r>
              <w:t>Max Bien</w:t>
            </w:r>
          </w:p>
          <w:p w14:paraId="013DBC65" w14:textId="25E2DDF4" w:rsidR="00F148F1" w:rsidRDefault="00F148F1" w:rsidP="00F148F1"/>
          <w:p w14:paraId="3871313B" w14:textId="1B77B606" w:rsidR="00F148F1" w:rsidRDefault="00F148F1" w:rsidP="00F148F1">
            <w:pPr>
              <w:pStyle w:val="Heading1"/>
            </w:pPr>
          </w:p>
        </w:tc>
      </w:tr>
    </w:tbl>
    <w:p w14:paraId="17404F20" w14:textId="77777777" w:rsidR="00C8183F" w:rsidRDefault="00C8183F" w:rsidP="00F5689F"/>
    <w:p w14:paraId="19284369" w14:textId="77777777" w:rsidR="00340C75" w:rsidRDefault="00340C75" w:rsidP="00F5689F">
      <w:pPr>
        <w:sectPr w:rsidR="00340C75" w:rsidSect="00702223">
          <w:pgSz w:w="12240" w:h="15840"/>
          <w:pgMar w:top="1440" w:right="734" w:bottom="288" w:left="720" w:header="720" w:footer="720" w:gutter="0"/>
          <w:cols w:space="720"/>
        </w:sectPr>
      </w:pPr>
    </w:p>
    <w:p w14:paraId="38AEE33E" w14:textId="77777777" w:rsidR="00D87E03" w:rsidRPr="00547E34" w:rsidRDefault="00913A01" w:rsidP="00547E34">
      <w:pPr>
        <w:spacing w:before="0"/>
        <w:rPr>
          <w:sz w:val="22"/>
          <w:szCs w:val="14"/>
        </w:rPr>
      </w:pPr>
      <w:r w:rsidRPr="00547E34">
        <w:rPr>
          <w:noProof/>
          <w:sz w:val="22"/>
          <w:szCs w:val="14"/>
        </w:rPr>
        <w:lastRenderedPageBreak/>
        <mc:AlternateContent>
          <mc:Choice Requires="wpg">
            <w:drawing>
              <wp:anchor distT="0" distB="0" distL="114300" distR="114300" simplePos="0" relativeHeight="251669504" behindDoc="1" locked="1" layoutInCell="1" allowOverlap="1" wp14:anchorId="28180DE9" wp14:editId="3DDA6EB9">
                <wp:simplePos x="0" y="0"/>
                <wp:positionH relativeFrom="column">
                  <wp:posOffset>-457835</wp:posOffset>
                </wp:positionH>
                <wp:positionV relativeFrom="paragraph">
                  <wp:posOffset>-914400</wp:posOffset>
                </wp:positionV>
                <wp:extent cx="7589520" cy="10058400"/>
                <wp:effectExtent l="0" t="0" r="0" b="0"/>
                <wp:wrapNone/>
                <wp:docPr id="59" name="Group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60" name="Group 46"/>
                        <wpg:cNvGrpSpPr>
                          <a:grpSpLocks/>
                        </wpg:cNvGrpSpPr>
                        <wpg:grpSpPr bwMode="auto">
                          <a:xfrm>
                            <a:off x="6569" y="0"/>
                            <a:ext cx="5369" cy="2980"/>
                            <a:chOff x="6586" y="0"/>
                            <a:chExt cx="5369" cy="2980"/>
                          </a:xfrm>
                        </wpg:grpSpPr>
                        <wps:wsp>
                          <wps:cNvPr id="61"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53"/>
                        <wpg:cNvGrpSpPr>
                          <a:grpSpLocks/>
                        </wpg:cNvGrpSpPr>
                        <wpg:grpSpPr bwMode="auto">
                          <a:xfrm>
                            <a:off x="-15" y="12290"/>
                            <a:ext cx="3551" cy="3551"/>
                            <a:chOff x="0" y="12290"/>
                            <a:chExt cx="3551" cy="3551"/>
                          </a:xfrm>
                        </wpg:grpSpPr>
                        <wps:wsp>
                          <wps:cNvPr id="68"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8D9432C" id="Group 59" o:spid="_x0000_s1026" alt="&quot;&quot;" style="position:absolute;margin-left:-36.05pt;margin-top:-1in;width:597.6pt;height:11in;z-index:-251646976"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anchorlock/>
              </v:group>
            </w:pict>
          </mc:Fallback>
        </mc:AlternateContent>
      </w:r>
    </w:p>
    <w:p w14:paraId="2850A208" w14:textId="77777777" w:rsidR="00762950" w:rsidRPr="00762950" w:rsidRDefault="000E6FFD" w:rsidP="00762950">
      <w:pPr>
        <w:pStyle w:val="BodyContactInfo"/>
        <w:rPr>
          <w:rStyle w:val="Magentatext"/>
        </w:rPr>
      </w:pPr>
      <w:sdt>
        <w:sdtPr>
          <w:rPr>
            <w:rStyle w:val="Magentatext"/>
          </w:rPr>
          <w:id w:val="1991747682"/>
          <w:placeholder>
            <w:docPart w:val="9E351148C1F74A15BE37CEAD86CBCAAF"/>
          </w:placeholder>
          <w:temporary/>
          <w:showingPlcHdr/>
          <w15:appearance w15:val="hidden"/>
        </w:sdtPr>
        <w:sdtEndPr>
          <w:rPr>
            <w:rStyle w:val="Magentatext"/>
          </w:rPr>
        </w:sdtEndPr>
        <w:sdtContent>
          <w:r w:rsidR="00762950" w:rsidRPr="00762950">
            <w:rPr>
              <w:rStyle w:val="Magentatext"/>
            </w:rPr>
            <w:t>4567 Main Street</w:t>
          </w:r>
        </w:sdtContent>
      </w:sdt>
      <w:r w:rsidR="00762950" w:rsidRPr="00762950">
        <w:rPr>
          <w:rStyle w:val="Magentatext"/>
        </w:rPr>
        <w:t xml:space="preserve"> </w:t>
      </w:r>
    </w:p>
    <w:p w14:paraId="3864E4F3" w14:textId="77777777" w:rsidR="00762950" w:rsidRPr="00762950" w:rsidRDefault="000E6FFD" w:rsidP="00762950">
      <w:pPr>
        <w:pStyle w:val="BodyContactInfo"/>
        <w:rPr>
          <w:rStyle w:val="Magentatext"/>
        </w:rPr>
      </w:pPr>
      <w:sdt>
        <w:sdtPr>
          <w:rPr>
            <w:rStyle w:val="Magentatext"/>
          </w:rPr>
          <w:id w:val="222487047"/>
          <w:placeholder>
            <w:docPart w:val="1BB5BBD2BC544945A990B2789D83F80D"/>
          </w:placeholder>
          <w:temporary/>
          <w:showingPlcHdr/>
          <w15:appearance w15:val="hidden"/>
        </w:sdtPr>
        <w:sdtEndPr>
          <w:rPr>
            <w:rStyle w:val="Magentatext"/>
          </w:rPr>
        </w:sdtEndPr>
        <w:sdtContent>
          <w:r w:rsidR="00762950" w:rsidRPr="00762950">
            <w:rPr>
              <w:rStyle w:val="Magentatext"/>
            </w:rPr>
            <w:t>City, State 98052</w:t>
          </w:r>
        </w:sdtContent>
      </w:sdt>
      <w:r w:rsidR="00762950" w:rsidRPr="00762950">
        <w:rPr>
          <w:rStyle w:val="Magentatext"/>
        </w:rPr>
        <w:t xml:space="preserve"> </w:t>
      </w:r>
    </w:p>
    <w:p w14:paraId="11B0022A" w14:textId="77777777" w:rsidR="00762950" w:rsidRPr="00762950" w:rsidRDefault="000E6FFD" w:rsidP="00762950">
      <w:pPr>
        <w:pStyle w:val="BodyContactInfo"/>
        <w:rPr>
          <w:rStyle w:val="Magentatext"/>
        </w:rPr>
      </w:pPr>
      <w:sdt>
        <w:sdtPr>
          <w:rPr>
            <w:rStyle w:val="Magentatext"/>
          </w:rPr>
          <w:id w:val="48733006"/>
          <w:placeholder>
            <w:docPart w:val="801A3E88D8664236A175A98097CD9826"/>
          </w:placeholder>
          <w:temporary/>
          <w:showingPlcHdr/>
          <w15:appearance w15:val="hidden"/>
        </w:sdtPr>
        <w:sdtEndPr>
          <w:rPr>
            <w:rStyle w:val="Magentatext"/>
          </w:rPr>
        </w:sdtEndPr>
        <w:sdtContent>
          <w:r w:rsidR="00762950" w:rsidRPr="00762950">
            <w:rPr>
              <w:rStyle w:val="Magentatext"/>
            </w:rPr>
            <w:t>(718) 555–0100</w:t>
          </w:r>
        </w:sdtContent>
      </w:sdt>
      <w:r w:rsidR="00762950" w:rsidRPr="00762950">
        <w:rPr>
          <w:rStyle w:val="Magentatext"/>
        </w:rPr>
        <w:t xml:space="preserve"> </w:t>
      </w:r>
    </w:p>
    <w:p w14:paraId="284FCE77" w14:textId="77777777" w:rsidR="00762950" w:rsidRPr="00762950" w:rsidRDefault="000E6FFD" w:rsidP="00762950">
      <w:pPr>
        <w:pStyle w:val="BodyContactInfo"/>
        <w:rPr>
          <w:rStyle w:val="Magentatext"/>
        </w:rPr>
      </w:pPr>
      <w:sdt>
        <w:sdtPr>
          <w:rPr>
            <w:rStyle w:val="Magentatext"/>
          </w:rPr>
          <w:id w:val="1680849923"/>
          <w:placeholder>
            <w:docPart w:val="8A1574EE8E5C4DAE802148055CE83C12"/>
          </w:placeholder>
          <w:temporary/>
          <w:showingPlcHdr/>
          <w15:appearance w15:val="hidden"/>
        </w:sdtPr>
        <w:sdtEndPr>
          <w:rPr>
            <w:rStyle w:val="Magentatext"/>
          </w:rPr>
        </w:sdtEndPr>
        <w:sdtContent>
          <w:r w:rsidR="00172BC0" w:rsidRPr="00762950">
            <w:rPr>
              <w:rStyle w:val="Magentatext"/>
            </w:rPr>
            <w:t>yuuritanaka@example.com</w:t>
          </w:r>
        </w:sdtContent>
      </w:sdt>
      <w:r w:rsidR="00762950" w:rsidRPr="00762950">
        <w:rPr>
          <w:rStyle w:val="Magentatext"/>
        </w:rPr>
        <w:t xml:space="preserve"> </w:t>
      </w:r>
    </w:p>
    <w:p w14:paraId="18B07078" w14:textId="77777777" w:rsidR="00762950" w:rsidRPr="00762950" w:rsidRDefault="000E6FFD" w:rsidP="00762950">
      <w:pPr>
        <w:pStyle w:val="BodyContactInfo"/>
        <w:rPr>
          <w:rStyle w:val="Magentatext"/>
        </w:rPr>
      </w:pPr>
      <w:sdt>
        <w:sdtPr>
          <w:rPr>
            <w:rStyle w:val="Magentatext"/>
          </w:rPr>
          <w:id w:val="354160826"/>
          <w:placeholder>
            <w:docPart w:val="C88F07D219AC4C229BC15FFC71979A5A"/>
          </w:placeholder>
          <w:temporary/>
          <w:showingPlcHdr/>
          <w15:appearance w15:val="hidden"/>
        </w:sdtPr>
        <w:sdtEndPr>
          <w:rPr>
            <w:rStyle w:val="Magentatext"/>
          </w:rPr>
        </w:sdtEndPr>
        <w:sdtContent>
          <w:r w:rsidR="00172BC0" w:rsidRPr="00762950">
            <w:rPr>
              <w:rStyle w:val="Magentatext"/>
            </w:rPr>
            <w:t>linkedin.com/in/yuuritanaka</w:t>
          </w:r>
        </w:sdtContent>
      </w:sdt>
    </w:p>
    <w:tbl>
      <w:tblPr>
        <w:tblW w:w="5014" w:type="pct"/>
        <w:tblLayout w:type="fixed"/>
        <w:tblCellMar>
          <w:left w:w="14" w:type="dxa"/>
          <w:right w:w="115" w:type="dxa"/>
        </w:tblCellMar>
        <w:tblLook w:val="0600" w:firstRow="0" w:lastRow="0" w:firstColumn="0" w:lastColumn="0" w:noHBand="1" w:noVBand="1"/>
      </w:tblPr>
      <w:tblGrid>
        <w:gridCol w:w="1830"/>
        <w:gridCol w:w="1073"/>
        <w:gridCol w:w="787"/>
        <w:gridCol w:w="2877"/>
        <w:gridCol w:w="4236"/>
        <w:gridCol w:w="13"/>
      </w:tblGrid>
      <w:tr w:rsidR="00F148F1" w14:paraId="37759213" w14:textId="77777777" w:rsidTr="000D478C">
        <w:trPr>
          <w:trHeight w:val="2160"/>
        </w:trPr>
        <w:tc>
          <w:tcPr>
            <w:tcW w:w="5000" w:type="pct"/>
            <w:gridSpan w:val="6"/>
            <w:vAlign w:val="bottom"/>
          </w:tcPr>
          <w:p w14:paraId="43D758C7" w14:textId="77777777" w:rsidR="00F148F1" w:rsidRDefault="000E6FFD" w:rsidP="000D478C">
            <w:pPr>
              <w:pStyle w:val="Title"/>
            </w:pPr>
            <w:sdt>
              <w:sdtPr>
                <w:id w:val="963698458"/>
                <w:placeholder>
                  <w:docPart w:val="A243D45962B9444F8F832DCCB9DEE4C4"/>
                </w:placeholder>
                <w:temporary/>
                <w:showingPlcHdr/>
                <w15:appearance w15:val="hidden"/>
              </w:sdtPr>
              <w:sdtEndPr/>
              <w:sdtContent>
                <w:r w:rsidR="00F148F1" w:rsidRPr="00702223">
                  <w:t>Yuuri Tanaka</w:t>
                </w:r>
              </w:sdtContent>
            </w:sdt>
          </w:p>
        </w:tc>
      </w:tr>
      <w:tr w:rsidR="00F148F1" w:rsidRPr="00702223" w14:paraId="2ACCCA58" w14:textId="77777777" w:rsidTr="00172BC0">
        <w:trPr>
          <w:gridAfter w:val="1"/>
          <w:wAfter w:w="6" w:type="pct"/>
          <w:trHeight w:val="115"/>
        </w:trPr>
        <w:tc>
          <w:tcPr>
            <w:tcW w:w="846" w:type="pct"/>
            <w:shd w:val="clear" w:color="auto" w:fill="AA5881" w:themeFill="accent4"/>
          </w:tcPr>
          <w:p w14:paraId="3471BD31" w14:textId="77777777" w:rsidR="00F148F1" w:rsidRPr="00702223" w:rsidRDefault="00F148F1" w:rsidP="000D478C">
            <w:pPr>
              <w:spacing w:before="0" w:after="0"/>
              <w:rPr>
                <w:sz w:val="6"/>
                <w:szCs w:val="6"/>
              </w:rPr>
            </w:pPr>
          </w:p>
        </w:tc>
        <w:tc>
          <w:tcPr>
            <w:tcW w:w="496" w:type="pct"/>
          </w:tcPr>
          <w:p w14:paraId="0A73D5EC" w14:textId="77777777" w:rsidR="00F148F1" w:rsidRPr="00702223" w:rsidRDefault="00F148F1" w:rsidP="000D478C">
            <w:pPr>
              <w:spacing w:before="0" w:after="0"/>
              <w:rPr>
                <w:sz w:val="6"/>
                <w:szCs w:val="6"/>
              </w:rPr>
            </w:pPr>
          </w:p>
        </w:tc>
        <w:tc>
          <w:tcPr>
            <w:tcW w:w="364" w:type="pct"/>
          </w:tcPr>
          <w:p w14:paraId="18E27F66" w14:textId="77777777" w:rsidR="00F148F1" w:rsidRPr="00702223" w:rsidRDefault="00F148F1" w:rsidP="000D478C">
            <w:pPr>
              <w:spacing w:before="0" w:after="0"/>
              <w:rPr>
                <w:sz w:val="6"/>
                <w:szCs w:val="6"/>
              </w:rPr>
            </w:pPr>
          </w:p>
        </w:tc>
        <w:tc>
          <w:tcPr>
            <w:tcW w:w="1330" w:type="pct"/>
            <w:shd w:val="clear" w:color="auto" w:fill="000000" w:themeFill="text1"/>
          </w:tcPr>
          <w:p w14:paraId="443E3C87" w14:textId="77777777" w:rsidR="00F148F1" w:rsidRPr="00702223" w:rsidRDefault="00F148F1" w:rsidP="000D478C">
            <w:pPr>
              <w:spacing w:before="0" w:after="0"/>
              <w:rPr>
                <w:sz w:val="6"/>
                <w:szCs w:val="6"/>
              </w:rPr>
            </w:pPr>
          </w:p>
        </w:tc>
        <w:tc>
          <w:tcPr>
            <w:tcW w:w="1958" w:type="pct"/>
          </w:tcPr>
          <w:p w14:paraId="22A4E408" w14:textId="77777777" w:rsidR="00F148F1" w:rsidRPr="00702223" w:rsidRDefault="00F148F1" w:rsidP="000D478C">
            <w:pPr>
              <w:spacing w:before="0" w:after="0"/>
              <w:rPr>
                <w:sz w:val="6"/>
                <w:szCs w:val="6"/>
              </w:rPr>
            </w:pPr>
          </w:p>
        </w:tc>
      </w:tr>
      <w:tr w:rsidR="00F148F1" w14:paraId="1C8EB43E" w14:textId="77777777" w:rsidTr="000D478C">
        <w:trPr>
          <w:gridAfter w:val="1"/>
          <w:wAfter w:w="6" w:type="pct"/>
          <w:trHeight w:val="2592"/>
        </w:trPr>
        <w:tc>
          <w:tcPr>
            <w:tcW w:w="1706" w:type="pct"/>
            <w:gridSpan w:val="3"/>
          </w:tcPr>
          <w:p w14:paraId="0D7B57BB" w14:textId="77777777" w:rsidR="00F148F1" w:rsidRPr="00BF44A2" w:rsidRDefault="000E6FFD" w:rsidP="00172BC0">
            <w:pPr>
              <w:pStyle w:val="BodyContactInfo"/>
              <w:spacing w:before="240"/>
              <w:rPr>
                <w:rStyle w:val="Magentatext"/>
              </w:rPr>
            </w:pPr>
            <w:sdt>
              <w:sdtPr>
                <w:rPr>
                  <w:rStyle w:val="Magentatext"/>
                </w:rPr>
                <w:id w:val="1468019331"/>
                <w:placeholder>
                  <w:docPart w:val="A4776A04A461442A8289F22046DCE008"/>
                </w:placeholder>
                <w:temporary/>
                <w:showingPlcHdr/>
                <w15:appearance w15:val="hidden"/>
              </w:sdtPr>
              <w:sdtEndPr>
                <w:rPr>
                  <w:rStyle w:val="Magentatext"/>
                </w:rPr>
              </w:sdtEndPr>
              <w:sdtContent>
                <w:r w:rsidR="00F148F1" w:rsidRPr="00BF44A2">
                  <w:rPr>
                    <w:rStyle w:val="Magentatext"/>
                  </w:rPr>
                  <w:t>Adrian King</w:t>
                </w:r>
              </w:sdtContent>
            </w:sdt>
          </w:p>
          <w:p w14:paraId="4FE15888" w14:textId="77777777" w:rsidR="00F148F1" w:rsidRPr="00BF44A2" w:rsidRDefault="000E6FFD" w:rsidP="000D478C">
            <w:pPr>
              <w:pStyle w:val="BodyContactInfo"/>
              <w:rPr>
                <w:rStyle w:val="Magentatext"/>
              </w:rPr>
            </w:pPr>
            <w:sdt>
              <w:sdtPr>
                <w:rPr>
                  <w:rStyle w:val="Magentatext"/>
                </w:rPr>
                <w:id w:val="461850247"/>
                <w:placeholder>
                  <w:docPart w:val="F78EECA739224FD9AF0BDE30E9F9C5B2"/>
                </w:placeholder>
                <w:temporary/>
                <w:showingPlcHdr/>
                <w15:appearance w15:val="hidden"/>
              </w:sdtPr>
              <w:sdtEndPr>
                <w:rPr>
                  <w:rStyle w:val="Magentatext"/>
                </w:rPr>
              </w:sdtEndPr>
              <w:sdtContent>
                <w:r w:rsidR="00F148F1" w:rsidRPr="00BF44A2">
                  <w:rPr>
                    <w:rStyle w:val="Magentatext"/>
                  </w:rPr>
                  <w:t xml:space="preserve">Hiring Manager </w:t>
                </w:r>
              </w:sdtContent>
            </w:sdt>
            <w:r w:rsidR="00F148F1" w:rsidRPr="00BF44A2">
              <w:rPr>
                <w:rStyle w:val="Magentatext"/>
              </w:rPr>
              <w:t xml:space="preserve"> </w:t>
            </w:r>
          </w:p>
          <w:p w14:paraId="130E2AB5" w14:textId="77777777" w:rsidR="00F148F1" w:rsidRPr="00BF44A2" w:rsidRDefault="000E6FFD" w:rsidP="000D478C">
            <w:pPr>
              <w:pStyle w:val="BodyContactInfo"/>
              <w:rPr>
                <w:rStyle w:val="Magentatext"/>
              </w:rPr>
            </w:pPr>
            <w:sdt>
              <w:sdtPr>
                <w:rPr>
                  <w:rStyle w:val="Magentatext"/>
                </w:rPr>
                <w:id w:val="-258134799"/>
                <w:placeholder>
                  <w:docPart w:val="7AF11C56587546C1AE346A4C851C28FC"/>
                </w:placeholder>
                <w:temporary/>
                <w:showingPlcHdr/>
                <w15:appearance w15:val="hidden"/>
              </w:sdtPr>
              <w:sdtEndPr>
                <w:rPr>
                  <w:rStyle w:val="Magentatext"/>
                </w:rPr>
              </w:sdtEndPr>
              <w:sdtContent>
                <w:r w:rsidR="00F148F1" w:rsidRPr="00BF44A2">
                  <w:rPr>
                    <w:rStyle w:val="Magentatext"/>
                  </w:rPr>
                  <w:t>VanArsdel, Ltd.</w:t>
                </w:r>
              </w:sdtContent>
            </w:sdt>
          </w:p>
          <w:p w14:paraId="2189184E" w14:textId="77777777" w:rsidR="00F148F1" w:rsidRPr="00BF44A2" w:rsidRDefault="000E6FFD" w:rsidP="000D478C">
            <w:pPr>
              <w:pStyle w:val="BodyContactInfo"/>
              <w:rPr>
                <w:rStyle w:val="Magentatext"/>
              </w:rPr>
            </w:pPr>
            <w:sdt>
              <w:sdtPr>
                <w:rPr>
                  <w:rStyle w:val="Magentatext"/>
                </w:rPr>
                <w:id w:val="1628514045"/>
                <w:placeholder>
                  <w:docPart w:val="2FF98364AD434E45916B06EF37009C8A"/>
                </w:placeholder>
                <w:temporary/>
                <w:showingPlcHdr/>
                <w15:appearance w15:val="hidden"/>
              </w:sdtPr>
              <w:sdtEndPr>
                <w:rPr>
                  <w:rStyle w:val="Magentatext"/>
                </w:rPr>
              </w:sdtEndPr>
              <w:sdtContent>
                <w:r w:rsidR="00F148F1" w:rsidRPr="00BF44A2">
                  <w:rPr>
                    <w:rStyle w:val="Magentatext"/>
                  </w:rPr>
                  <w:t>123 Elm Avenue</w:t>
                </w:r>
              </w:sdtContent>
            </w:sdt>
          </w:p>
          <w:p w14:paraId="237624CE" w14:textId="77777777" w:rsidR="00F148F1" w:rsidRPr="00F148F1" w:rsidRDefault="000E6FFD" w:rsidP="000D478C">
            <w:pPr>
              <w:pStyle w:val="BodyContactInfo"/>
            </w:pPr>
            <w:sdt>
              <w:sdtPr>
                <w:rPr>
                  <w:rStyle w:val="Magentatext"/>
                </w:rPr>
                <w:id w:val="310839584"/>
                <w:placeholder>
                  <w:docPart w:val="ED4B59F1732D413092D93816C7324BDD"/>
                </w:placeholder>
                <w:temporary/>
                <w:showingPlcHdr/>
                <w15:appearance w15:val="hidden"/>
              </w:sdtPr>
              <w:sdtEndPr>
                <w:rPr>
                  <w:rStyle w:val="Magentatext"/>
                </w:rPr>
              </w:sdtEndPr>
              <w:sdtContent>
                <w:r w:rsidR="00172BC0" w:rsidRPr="00BF44A2">
                  <w:rPr>
                    <w:rStyle w:val="Magentatext"/>
                  </w:rPr>
                  <w:t>City, State 98052</w:t>
                </w:r>
              </w:sdtContent>
            </w:sdt>
          </w:p>
        </w:tc>
        <w:tc>
          <w:tcPr>
            <w:tcW w:w="3288" w:type="pct"/>
            <w:gridSpan w:val="2"/>
          </w:tcPr>
          <w:p w14:paraId="066EBCB8" w14:textId="77777777" w:rsidR="00F148F1" w:rsidRDefault="000E6FFD" w:rsidP="00172BC0">
            <w:pPr>
              <w:spacing w:before="240"/>
            </w:pPr>
            <w:sdt>
              <w:sdtPr>
                <w:id w:val="1503549119"/>
                <w:placeholder>
                  <w:docPart w:val="21F72710F8D3479BAA83B70DA7F196C2"/>
                </w:placeholder>
                <w:temporary/>
                <w:showingPlcHdr/>
                <w15:appearance w15:val="hidden"/>
              </w:sdtPr>
              <w:sdtEndPr/>
              <w:sdtContent>
                <w:r w:rsidR="00F148F1" w:rsidRPr="008539E9">
                  <w:t>Dear Adrian King</w:t>
                </w:r>
                <w:r w:rsidR="00F148F1">
                  <w:t>,</w:t>
                </w:r>
              </w:sdtContent>
            </w:sdt>
            <w:r w:rsidR="00F148F1">
              <w:t xml:space="preserve"> </w:t>
            </w:r>
          </w:p>
          <w:sdt>
            <w:sdtPr>
              <w:id w:val="939338840"/>
              <w:placeholder>
                <w:docPart w:val="986969FE3C2F4ECC9CB82A1C3E94B3E6"/>
              </w:placeholder>
              <w:temporary/>
              <w:showingPlcHdr/>
              <w15:appearance w15:val="hidden"/>
            </w:sdtPr>
            <w:sdtEndPr/>
            <w:sdtContent>
              <w:p w14:paraId="614A9610" w14:textId="77777777" w:rsidR="00FE4C1E" w:rsidRDefault="00FE4C1E"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14:paraId="056BDF00" w14:textId="77777777" w:rsidR="00FE4C1E" w:rsidRDefault="00FE4C1E" w:rsidP="00FE4C1E">
                <w:r>
                  <w:t xml:space="preserve">If you feel a second paragraph is needed, touch on areas of the role that interest you. State your desire to learn more, suggest a follow up call or email. Be clear about your respect for busy schedules. </w:t>
                </w:r>
              </w:p>
              <w:p w14:paraId="1656A7CB" w14:textId="77777777" w:rsidR="00F148F1" w:rsidRDefault="00FE4C1E" w:rsidP="00FE4C1E">
                <w:r>
                  <w:t>(Here’s a tip: be sure to try Word Editor for suggestions on how to make this cover letter the best it can be.)</w:t>
                </w:r>
              </w:p>
            </w:sdtContent>
          </w:sdt>
          <w:p w14:paraId="156FD158" w14:textId="77777777" w:rsidR="00F148F1" w:rsidRDefault="000E6FFD" w:rsidP="000D478C">
            <w:sdt>
              <w:sdtPr>
                <w:id w:val="282544025"/>
                <w:placeholder>
                  <w:docPart w:val="AC58069A92DE413E95E0414E60AA3B55"/>
                </w:placeholder>
                <w:temporary/>
                <w:showingPlcHdr/>
                <w15:appearance w15:val="hidden"/>
              </w:sdtPr>
              <w:sdtEndPr/>
              <w:sdtContent>
                <w:r w:rsidR="00F148F1" w:rsidRPr="008539E9">
                  <w:t>Sincerely,</w:t>
                </w:r>
              </w:sdtContent>
            </w:sdt>
          </w:p>
          <w:sdt>
            <w:sdtPr>
              <w:id w:val="376042964"/>
              <w:placeholder>
                <w:docPart w:val="EF52AFA4FB21447B95A691AC7D44BEDA"/>
              </w:placeholder>
              <w:temporary/>
              <w:showingPlcHdr/>
              <w15:appearance w15:val="hidden"/>
            </w:sdtPr>
            <w:sdtEndPr/>
            <w:sdtContent>
              <w:p w14:paraId="7DBED217" w14:textId="77777777" w:rsidR="00F148F1" w:rsidRDefault="00F148F1" w:rsidP="000D478C">
                <w:pPr>
                  <w:pStyle w:val="Heading1"/>
                </w:pPr>
                <w:r w:rsidRPr="00F148F1">
                  <w:rPr>
                    <w:b w:val="0"/>
                    <w:bCs w:val="0"/>
                  </w:rPr>
                  <w:t>Yuuri Tanaka</w:t>
                </w:r>
              </w:p>
            </w:sdtContent>
          </w:sdt>
        </w:tc>
      </w:tr>
    </w:tbl>
    <w:p w14:paraId="29A579FA" w14:textId="77777777" w:rsidR="00340C75" w:rsidRDefault="00340C75" w:rsidP="00F5689F"/>
    <w:p w14:paraId="4C45424A" w14:textId="77777777" w:rsidR="00340C75" w:rsidRDefault="00340C75" w:rsidP="00F5689F">
      <w:pPr>
        <w:sectPr w:rsidR="00340C75" w:rsidSect="00913A01">
          <w:pgSz w:w="12240" w:h="15840"/>
          <w:pgMar w:top="1440" w:right="734" w:bottom="288" w:left="720" w:header="720" w:footer="720" w:gutter="0"/>
          <w:cols w:space="720"/>
        </w:sectPr>
      </w:pPr>
    </w:p>
    <w:p w14:paraId="180CDBE4" w14:textId="77777777" w:rsidR="00340C75" w:rsidRPr="00547E34" w:rsidRDefault="00BE191C" w:rsidP="00547E34">
      <w:pPr>
        <w:spacing w:before="0"/>
        <w:rPr>
          <w:sz w:val="22"/>
          <w:szCs w:val="14"/>
        </w:rPr>
      </w:pPr>
      <w:r w:rsidRPr="00547E34">
        <w:rPr>
          <w:noProof/>
          <w:sz w:val="22"/>
          <w:szCs w:val="14"/>
        </w:rPr>
        <w:lastRenderedPageBreak/>
        <mc:AlternateContent>
          <mc:Choice Requires="wpg">
            <w:drawing>
              <wp:anchor distT="0" distB="0" distL="114300" distR="114300" simplePos="0" relativeHeight="251670528" behindDoc="1" locked="1" layoutInCell="1" allowOverlap="1" wp14:anchorId="7FD68931" wp14:editId="645A22C5">
                <wp:simplePos x="0" y="0"/>
                <wp:positionH relativeFrom="column">
                  <wp:posOffset>-457200</wp:posOffset>
                </wp:positionH>
                <wp:positionV relativeFrom="paragraph">
                  <wp:posOffset>-914400</wp:posOffset>
                </wp:positionV>
                <wp:extent cx="7589520" cy="10058400"/>
                <wp:effectExtent l="0" t="0" r="0" b="0"/>
                <wp:wrapNone/>
                <wp:docPr id="72" name="Group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73" name="Group 59"/>
                        <wpg:cNvGrpSpPr>
                          <a:grpSpLocks/>
                        </wpg:cNvGrpSpPr>
                        <wpg:grpSpPr bwMode="auto">
                          <a:xfrm>
                            <a:off x="6586" y="0"/>
                            <a:ext cx="5369" cy="2980"/>
                            <a:chOff x="6586" y="0"/>
                            <a:chExt cx="5369" cy="2980"/>
                          </a:xfrm>
                        </wpg:grpSpPr>
                        <wps:wsp>
                          <wps:cNvPr id="74"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 66"/>
                        <wpg:cNvGrpSpPr>
                          <a:grpSpLocks/>
                        </wpg:cNvGrpSpPr>
                        <wpg:grpSpPr bwMode="auto">
                          <a:xfrm>
                            <a:off x="0" y="12290"/>
                            <a:ext cx="3551" cy="3551"/>
                            <a:chOff x="0" y="12290"/>
                            <a:chExt cx="3551" cy="3551"/>
                          </a:xfrm>
                        </wpg:grpSpPr>
                        <wps:wsp>
                          <wps:cNvPr id="81"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46887E2" id="Group 72" o:spid="_x0000_s1026" alt="&quot;&quot;" style="position:absolute;margin-left:-36pt;margin-top:-1in;width:597.6pt;height:11in;z-index:-251645952"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" path="m1165,l,1164r2329,l1165,xe" fillcolor="#e4e4e4 [3214]" stroked="f">
                    <v:path arrowok="t" o:connecttype="custom" o:connectlocs="1165,14676;0,15840;2329,15840;1165,14676" o:connectangles="0,0,0,0"/>
                  </v:shape>
                </v:group>
                <w10:anchorlock/>
              </v:group>
            </w:pict>
          </mc:Fallback>
        </mc:AlternateContent>
      </w:r>
    </w:p>
    <w:p w14:paraId="405C667C" w14:textId="77777777" w:rsidR="00762950" w:rsidRPr="00BE191C" w:rsidRDefault="000E6FFD" w:rsidP="00762950">
      <w:pPr>
        <w:pStyle w:val="BodyContactInfo"/>
        <w:rPr>
          <w:rStyle w:val="Graytext"/>
        </w:rPr>
      </w:pPr>
      <w:sdt>
        <w:sdtPr>
          <w:rPr>
            <w:rStyle w:val="Graytext"/>
          </w:rPr>
          <w:id w:val="828022898"/>
          <w:placeholder>
            <w:docPart w:val="DE5DD9FA094C49178A251FC1ACCFEBBC"/>
          </w:placeholder>
          <w:temporary/>
          <w:showingPlcHdr/>
          <w15:appearance w15:val="hidden"/>
        </w:sdtPr>
        <w:sdtEndPr>
          <w:rPr>
            <w:rStyle w:val="Graytext"/>
          </w:rPr>
        </w:sdtEndPr>
        <w:sdtContent>
          <w:r w:rsidR="00762950" w:rsidRPr="00BE191C">
            <w:rPr>
              <w:rStyle w:val="Graytext"/>
            </w:rPr>
            <w:t>4567 Main Street</w:t>
          </w:r>
        </w:sdtContent>
      </w:sdt>
      <w:r w:rsidR="00762950" w:rsidRPr="00BE191C">
        <w:rPr>
          <w:rStyle w:val="Graytext"/>
        </w:rPr>
        <w:t xml:space="preserve"> </w:t>
      </w:r>
    </w:p>
    <w:p w14:paraId="33D486C7" w14:textId="77777777" w:rsidR="00762950" w:rsidRPr="00BE191C" w:rsidRDefault="000E6FFD" w:rsidP="00762950">
      <w:pPr>
        <w:pStyle w:val="BodyContactInfo"/>
        <w:rPr>
          <w:rStyle w:val="Graytext"/>
        </w:rPr>
      </w:pPr>
      <w:sdt>
        <w:sdtPr>
          <w:rPr>
            <w:rStyle w:val="Graytext"/>
          </w:rPr>
          <w:id w:val="-2006353614"/>
          <w:placeholder>
            <w:docPart w:val="1C89A1FF459748F3962CB8B3BC98060A"/>
          </w:placeholder>
          <w:temporary/>
          <w:showingPlcHdr/>
          <w15:appearance w15:val="hidden"/>
        </w:sdtPr>
        <w:sdtEndPr>
          <w:rPr>
            <w:rStyle w:val="Graytext"/>
          </w:rPr>
        </w:sdtEndPr>
        <w:sdtContent>
          <w:r w:rsidR="00762950" w:rsidRPr="00BE191C">
            <w:rPr>
              <w:rStyle w:val="Graytext"/>
            </w:rPr>
            <w:t>City, State 98052</w:t>
          </w:r>
        </w:sdtContent>
      </w:sdt>
      <w:r w:rsidR="00762950" w:rsidRPr="00BE191C">
        <w:rPr>
          <w:rStyle w:val="Graytext"/>
        </w:rPr>
        <w:t xml:space="preserve"> </w:t>
      </w:r>
    </w:p>
    <w:p w14:paraId="7B435110" w14:textId="77777777" w:rsidR="00762950" w:rsidRPr="00BE191C" w:rsidRDefault="000E6FFD" w:rsidP="00762950">
      <w:pPr>
        <w:pStyle w:val="BodyContactInfo"/>
        <w:rPr>
          <w:rStyle w:val="Graytext"/>
        </w:rPr>
      </w:pPr>
      <w:sdt>
        <w:sdtPr>
          <w:rPr>
            <w:rStyle w:val="Graytext"/>
          </w:rPr>
          <w:id w:val="-600726614"/>
          <w:placeholder>
            <w:docPart w:val="D60912A543B84579B3D1B48E4E8A085C"/>
          </w:placeholder>
          <w:temporary/>
          <w:showingPlcHdr/>
          <w15:appearance w15:val="hidden"/>
        </w:sdtPr>
        <w:sdtEndPr>
          <w:rPr>
            <w:rStyle w:val="Graytext"/>
          </w:rPr>
        </w:sdtEndPr>
        <w:sdtContent>
          <w:r w:rsidR="00762950" w:rsidRPr="00BE191C">
            <w:rPr>
              <w:rStyle w:val="Graytext"/>
            </w:rPr>
            <w:t>(718) 555–0100</w:t>
          </w:r>
        </w:sdtContent>
      </w:sdt>
      <w:r w:rsidR="00762950" w:rsidRPr="00BE191C">
        <w:rPr>
          <w:rStyle w:val="Graytext"/>
        </w:rPr>
        <w:t xml:space="preserve"> </w:t>
      </w:r>
    </w:p>
    <w:p w14:paraId="6089CBAC" w14:textId="77777777" w:rsidR="00762950" w:rsidRPr="00BE191C" w:rsidRDefault="000E6FFD" w:rsidP="00762950">
      <w:pPr>
        <w:pStyle w:val="BodyContactInfo"/>
        <w:rPr>
          <w:rStyle w:val="Graytext"/>
        </w:rPr>
      </w:pPr>
      <w:sdt>
        <w:sdtPr>
          <w:rPr>
            <w:rStyle w:val="Graytext"/>
          </w:rPr>
          <w:id w:val="110404226"/>
          <w:placeholder>
            <w:docPart w:val="FCD593C4C9E84820A192BBC11D91248E"/>
          </w:placeholder>
          <w:temporary/>
          <w:showingPlcHdr/>
          <w15:appearance w15:val="hidden"/>
        </w:sdtPr>
        <w:sdtEndPr>
          <w:rPr>
            <w:rStyle w:val="Graytext"/>
          </w:rPr>
        </w:sdtEndPr>
        <w:sdtContent>
          <w:r w:rsidR="00172BC0" w:rsidRPr="00BE191C">
            <w:rPr>
              <w:rStyle w:val="Graytext"/>
            </w:rPr>
            <w:t>yuuritanaka@example.com</w:t>
          </w:r>
        </w:sdtContent>
      </w:sdt>
      <w:r w:rsidR="00762950" w:rsidRPr="00BE191C">
        <w:rPr>
          <w:rStyle w:val="Graytext"/>
        </w:rPr>
        <w:t xml:space="preserve"> </w:t>
      </w:r>
    </w:p>
    <w:p w14:paraId="21575EE0" w14:textId="77777777" w:rsidR="00762950" w:rsidRPr="00BE191C" w:rsidRDefault="000E6FFD" w:rsidP="00762950">
      <w:pPr>
        <w:pStyle w:val="BodyContactInfo"/>
        <w:rPr>
          <w:rStyle w:val="Graytext"/>
        </w:rPr>
      </w:pPr>
      <w:sdt>
        <w:sdtPr>
          <w:rPr>
            <w:rStyle w:val="Graytext"/>
          </w:rPr>
          <w:id w:val="-1059702069"/>
          <w:placeholder>
            <w:docPart w:val="5CB016DC4DF8451FA78619FB35F6E421"/>
          </w:placeholder>
          <w:temporary/>
          <w:showingPlcHdr/>
          <w15:appearance w15:val="hidden"/>
        </w:sdtPr>
        <w:sdtEndPr>
          <w:rPr>
            <w:rStyle w:val="Graytext"/>
          </w:rPr>
        </w:sdtEndPr>
        <w:sdtContent>
          <w:r w:rsidR="00172BC0" w:rsidRPr="00BE191C">
            <w:rPr>
              <w:rStyle w:val="Graytext"/>
            </w:rPr>
            <w:t>linkedin.com/in/yuuritanaka</w:t>
          </w:r>
        </w:sdtContent>
      </w:sdt>
    </w:p>
    <w:tbl>
      <w:tblPr>
        <w:tblW w:w="5014" w:type="pct"/>
        <w:tblLayout w:type="fixed"/>
        <w:tblCellMar>
          <w:left w:w="14" w:type="dxa"/>
          <w:right w:w="115" w:type="dxa"/>
        </w:tblCellMar>
        <w:tblLook w:val="0600" w:firstRow="0" w:lastRow="0" w:firstColumn="0" w:lastColumn="0" w:noHBand="1" w:noVBand="1"/>
      </w:tblPr>
      <w:tblGrid>
        <w:gridCol w:w="1830"/>
        <w:gridCol w:w="1073"/>
        <w:gridCol w:w="787"/>
        <w:gridCol w:w="2877"/>
        <w:gridCol w:w="4236"/>
        <w:gridCol w:w="13"/>
      </w:tblGrid>
      <w:tr w:rsidR="00F148F1" w14:paraId="2D1530B3" w14:textId="77777777" w:rsidTr="000D478C">
        <w:trPr>
          <w:trHeight w:val="2160"/>
        </w:trPr>
        <w:tc>
          <w:tcPr>
            <w:tcW w:w="5000" w:type="pct"/>
            <w:gridSpan w:val="6"/>
            <w:vAlign w:val="bottom"/>
          </w:tcPr>
          <w:p w14:paraId="2FDF859A" w14:textId="77777777" w:rsidR="00F148F1" w:rsidRDefault="000E6FFD" w:rsidP="000D478C">
            <w:pPr>
              <w:pStyle w:val="Title"/>
            </w:pPr>
            <w:sdt>
              <w:sdtPr>
                <w:id w:val="1518354787"/>
                <w:placeholder>
                  <w:docPart w:val="DE34AB8F67D74E3EB12CAB4C7F88EC84"/>
                </w:placeholder>
                <w:temporary/>
                <w:showingPlcHdr/>
                <w15:appearance w15:val="hidden"/>
              </w:sdtPr>
              <w:sdtEndPr/>
              <w:sdtContent>
                <w:r w:rsidR="00F148F1" w:rsidRPr="00702223">
                  <w:t>Yuuri Tanaka</w:t>
                </w:r>
              </w:sdtContent>
            </w:sdt>
          </w:p>
        </w:tc>
      </w:tr>
      <w:tr w:rsidR="00F148F1" w:rsidRPr="00702223" w14:paraId="3D195CD6" w14:textId="77777777" w:rsidTr="00DD38E7">
        <w:trPr>
          <w:gridAfter w:val="1"/>
          <w:wAfter w:w="6" w:type="pct"/>
          <w:trHeight w:val="115"/>
        </w:trPr>
        <w:tc>
          <w:tcPr>
            <w:tcW w:w="846" w:type="pct"/>
            <w:shd w:val="clear" w:color="auto" w:fill="808080" w:themeFill="background1" w:themeFillShade="80"/>
          </w:tcPr>
          <w:p w14:paraId="20FA0F02" w14:textId="77777777" w:rsidR="00F148F1" w:rsidRPr="00702223" w:rsidRDefault="00F148F1" w:rsidP="000D478C">
            <w:pPr>
              <w:spacing w:before="0" w:after="0"/>
              <w:rPr>
                <w:sz w:val="6"/>
                <w:szCs w:val="6"/>
              </w:rPr>
            </w:pPr>
          </w:p>
        </w:tc>
        <w:tc>
          <w:tcPr>
            <w:tcW w:w="496" w:type="pct"/>
          </w:tcPr>
          <w:p w14:paraId="341E7A3F" w14:textId="77777777" w:rsidR="00F148F1" w:rsidRPr="00702223" w:rsidRDefault="00F148F1" w:rsidP="000D478C">
            <w:pPr>
              <w:spacing w:before="0" w:after="0"/>
              <w:rPr>
                <w:sz w:val="6"/>
                <w:szCs w:val="6"/>
              </w:rPr>
            </w:pPr>
          </w:p>
        </w:tc>
        <w:tc>
          <w:tcPr>
            <w:tcW w:w="364" w:type="pct"/>
          </w:tcPr>
          <w:p w14:paraId="10449769" w14:textId="77777777" w:rsidR="00F148F1" w:rsidRPr="00702223" w:rsidRDefault="00F148F1" w:rsidP="000D478C">
            <w:pPr>
              <w:spacing w:before="0" w:after="0"/>
              <w:rPr>
                <w:sz w:val="6"/>
                <w:szCs w:val="6"/>
              </w:rPr>
            </w:pPr>
          </w:p>
        </w:tc>
        <w:tc>
          <w:tcPr>
            <w:tcW w:w="1330" w:type="pct"/>
            <w:shd w:val="clear" w:color="auto" w:fill="000000" w:themeFill="text1"/>
          </w:tcPr>
          <w:p w14:paraId="3271466D" w14:textId="77777777" w:rsidR="00F148F1" w:rsidRPr="00702223" w:rsidRDefault="00F148F1" w:rsidP="000D478C">
            <w:pPr>
              <w:spacing w:before="0" w:after="0"/>
              <w:rPr>
                <w:sz w:val="6"/>
                <w:szCs w:val="6"/>
              </w:rPr>
            </w:pPr>
          </w:p>
        </w:tc>
        <w:tc>
          <w:tcPr>
            <w:tcW w:w="1958" w:type="pct"/>
          </w:tcPr>
          <w:p w14:paraId="3EA78EAD" w14:textId="77777777" w:rsidR="00F148F1" w:rsidRPr="00702223" w:rsidRDefault="00F148F1" w:rsidP="000D478C">
            <w:pPr>
              <w:spacing w:before="0" w:after="0"/>
              <w:rPr>
                <w:sz w:val="6"/>
                <w:szCs w:val="6"/>
              </w:rPr>
            </w:pPr>
          </w:p>
        </w:tc>
      </w:tr>
      <w:tr w:rsidR="00F148F1" w14:paraId="7B1DBBE8" w14:textId="77777777" w:rsidTr="000D478C">
        <w:trPr>
          <w:gridAfter w:val="1"/>
          <w:wAfter w:w="6" w:type="pct"/>
          <w:trHeight w:val="2592"/>
        </w:trPr>
        <w:tc>
          <w:tcPr>
            <w:tcW w:w="1706" w:type="pct"/>
            <w:gridSpan w:val="3"/>
          </w:tcPr>
          <w:p w14:paraId="110B5D5B" w14:textId="77777777" w:rsidR="00F148F1" w:rsidRPr="00BF44A2" w:rsidRDefault="000E6FFD" w:rsidP="00172BC0">
            <w:pPr>
              <w:pStyle w:val="BodyContactInfo"/>
              <w:spacing w:before="240"/>
              <w:rPr>
                <w:rStyle w:val="Graytext"/>
              </w:rPr>
            </w:pPr>
            <w:sdt>
              <w:sdtPr>
                <w:rPr>
                  <w:rStyle w:val="Graytext"/>
                </w:rPr>
                <w:id w:val="-1222364274"/>
                <w:placeholder>
                  <w:docPart w:val="036D23C71F45491C9BDE86810E32CF6E"/>
                </w:placeholder>
                <w:temporary/>
                <w:showingPlcHdr/>
                <w15:appearance w15:val="hidden"/>
              </w:sdtPr>
              <w:sdtEndPr>
                <w:rPr>
                  <w:rStyle w:val="Graytext"/>
                </w:rPr>
              </w:sdtEndPr>
              <w:sdtContent>
                <w:r w:rsidR="00F148F1" w:rsidRPr="00BF44A2">
                  <w:rPr>
                    <w:rStyle w:val="Graytext"/>
                  </w:rPr>
                  <w:t>Adrian King</w:t>
                </w:r>
              </w:sdtContent>
            </w:sdt>
          </w:p>
          <w:p w14:paraId="7C0916D7" w14:textId="77777777" w:rsidR="00F148F1" w:rsidRPr="00BF44A2" w:rsidRDefault="000E6FFD" w:rsidP="000D478C">
            <w:pPr>
              <w:pStyle w:val="BodyContactInfo"/>
              <w:rPr>
                <w:rStyle w:val="Graytext"/>
              </w:rPr>
            </w:pPr>
            <w:sdt>
              <w:sdtPr>
                <w:rPr>
                  <w:rStyle w:val="Graytext"/>
                </w:rPr>
                <w:id w:val="331574150"/>
                <w:placeholder>
                  <w:docPart w:val="BD497E53D1C343F99B6994F462CE225C"/>
                </w:placeholder>
                <w:temporary/>
                <w:showingPlcHdr/>
                <w15:appearance w15:val="hidden"/>
              </w:sdtPr>
              <w:sdtEndPr>
                <w:rPr>
                  <w:rStyle w:val="Graytext"/>
                </w:rPr>
              </w:sdtEndPr>
              <w:sdtContent>
                <w:r w:rsidR="00F148F1" w:rsidRPr="00BF44A2">
                  <w:rPr>
                    <w:rStyle w:val="Graytext"/>
                  </w:rPr>
                  <w:t xml:space="preserve">Hiring Manager </w:t>
                </w:r>
              </w:sdtContent>
            </w:sdt>
            <w:r w:rsidR="00F148F1" w:rsidRPr="00BF44A2">
              <w:rPr>
                <w:rStyle w:val="Graytext"/>
              </w:rPr>
              <w:t xml:space="preserve"> </w:t>
            </w:r>
          </w:p>
          <w:p w14:paraId="03BE2B72" w14:textId="77777777" w:rsidR="00F148F1" w:rsidRPr="00BF44A2" w:rsidRDefault="000E6FFD" w:rsidP="000D478C">
            <w:pPr>
              <w:pStyle w:val="BodyContactInfo"/>
              <w:rPr>
                <w:rStyle w:val="Graytext"/>
              </w:rPr>
            </w:pPr>
            <w:sdt>
              <w:sdtPr>
                <w:rPr>
                  <w:rStyle w:val="Graytext"/>
                </w:rPr>
                <w:id w:val="1594738397"/>
                <w:placeholder>
                  <w:docPart w:val="D0B9996D16E74914BADFB55939B81A0D"/>
                </w:placeholder>
                <w:temporary/>
                <w:showingPlcHdr/>
                <w15:appearance w15:val="hidden"/>
              </w:sdtPr>
              <w:sdtEndPr>
                <w:rPr>
                  <w:rStyle w:val="Graytext"/>
                </w:rPr>
              </w:sdtEndPr>
              <w:sdtContent>
                <w:r w:rsidR="00F148F1" w:rsidRPr="00BF44A2">
                  <w:rPr>
                    <w:rStyle w:val="Graytext"/>
                  </w:rPr>
                  <w:t>VanArsdel, Ltd.</w:t>
                </w:r>
              </w:sdtContent>
            </w:sdt>
          </w:p>
          <w:p w14:paraId="31957946" w14:textId="77777777" w:rsidR="00F148F1" w:rsidRPr="00BF44A2" w:rsidRDefault="000E6FFD" w:rsidP="000D478C">
            <w:pPr>
              <w:pStyle w:val="BodyContactInfo"/>
              <w:rPr>
                <w:rStyle w:val="Graytext"/>
              </w:rPr>
            </w:pPr>
            <w:sdt>
              <w:sdtPr>
                <w:rPr>
                  <w:rStyle w:val="Graytext"/>
                </w:rPr>
                <w:id w:val="1667904035"/>
                <w:placeholder>
                  <w:docPart w:val="1A7F1B20714E4348A1742F97049C0A1D"/>
                </w:placeholder>
                <w:temporary/>
                <w:showingPlcHdr/>
                <w15:appearance w15:val="hidden"/>
              </w:sdtPr>
              <w:sdtEndPr>
                <w:rPr>
                  <w:rStyle w:val="Graytext"/>
                </w:rPr>
              </w:sdtEndPr>
              <w:sdtContent>
                <w:r w:rsidR="00F148F1" w:rsidRPr="00BF44A2">
                  <w:rPr>
                    <w:rStyle w:val="Graytext"/>
                  </w:rPr>
                  <w:t>123 Elm Avenue</w:t>
                </w:r>
              </w:sdtContent>
            </w:sdt>
          </w:p>
          <w:p w14:paraId="4E5A497F" w14:textId="77777777" w:rsidR="00F148F1" w:rsidRPr="00F148F1" w:rsidRDefault="000E6FFD" w:rsidP="000D478C">
            <w:pPr>
              <w:pStyle w:val="BodyContactInfo"/>
            </w:pPr>
            <w:sdt>
              <w:sdtPr>
                <w:rPr>
                  <w:rStyle w:val="Graytext"/>
                </w:rPr>
                <w:id w:val="-902062705"/>
                <w:placeholder>
                  <w:docPart w:val="573EF1A42DF946CEB6996E080C80A3C9"/>
                </w:placeholder>
                <w:temporary/>
                <w:showingPlcHdr/>
                <w15:appearance w15:val="hidden"/>
              </w:sdtPr>
              <w:sdtEndPr>
                <w:rPr>
                  <w:rStyle w:val="Graytext"/>
                </w:rPr>
              </w:sdtEndPr>
              <w:sdtContent>
                <w:r w:rsidR="00172BC0" w:rsidRPr="00BF44A2">
                  <w:rPr>
                    <w:rStyle w:val="Graytext"/>
                  </w:rPr>
                  <w:t>City, State 98052</w:t>
                </w:r>
              </w:sdtContent>
            </w:sdt>
          </w:p>
        </w:tc>
        <w:tc>
          <w:tcPr>
            <w:tcW w:w="3288" w:type="pct"/>
            <w:gridSpan w:val="2"/>
          </w:tcPr>
          <w:p w14:paraId="78C26985" w14:textId="77777777" w:rsidR="00F148F1" w:rsidRDefault="000E6FFD" w:rsidP="00172BC0">
            <w:pPr>
              <w:spacing w:before="240"/>
            </w:pPr>
            <w:sdt>
              <w:sdtPr>
                <w:id w:val="-945615097"/>
                <w:placeholder>
                  <w:docPart w:val="A385F14D47024935A6B4C444863DB8E2"/>
                </w:placeholder>
                <w:temporary/>
                <w:showingPlcHdr/>
                <w15:appearance w15:val="hidden"/>
              </w:sdtPr>
              <w:sdtEndPr/>
              <w:sdtContent>
                <w:r w:rsidR="00F148F1" w:rsidRPr="008539E9">
                  <w:t>Dear Adrian King</w:t>
                </w:r>
                <w:r w:rsidR="00F148F1">
                  <w:t>,</w:t>
                </w:r>
              </w:sdtContent>
            </w:sdt>
            <w:r w:rsidR="00F148F1">
              <w:t xml:space="preserve"> </w:t>
            </w:r>
          </w:p>
          <w:sdt>
            <w:sdtPr>
              <w:id w:val="-1002974794"/>
              <w:placeholder>
                <w:docPart w:val="B98D11E51D9147638254E842949FCA97"/>
              </w:placeholder>
              <w:temporary/>
              <w:showingPlcHdr/>
              <w15:appearance w15:val="hidden"/>
            </w:sdtPr>
            <w:sdtEndPr/>
            <w:sdtContent>
              <w:p w14:paraId="55571218" w14:textId="77777777" w:rsidR="00FE4C1E" w:rsidRDefault="00FE4C1E"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14:paraId="085E0973" w14:textId="77777777" w:rsidR="00FE4C1E" w:rsidRDefault="00FE4C1E" w:rsidP="00FE4C1E">
                <w:r>
                  <w:t xml:space="preserve">If you feel a second paragraph is needed, touch on areas of the role that interest you. State your desire to learn more, suggest a follow up call or email. Be clear about your respect for busy schedules. </w:t>
                </w:r>
              </w:p>
              <w:p w14:paraId="1A9D3561" w14:textId="77777777" w:rsidR="00F148F1" w:rsidRDefault="00FE4C1E" w:rsidP="00FE4C1E">
                <w:r>
                  <w:t>(Here’s a tip: be sure to try Word Editor for suggestions on how to make this cover letter the best it can be.)</w:t>
                </w:r>
              </w:p>
            </w:sdtContent>
          </w:sdt>
          <w:p w14:paraId="1C159159" w14:textId="77777777" w:rsidR="00F148F1" w:rsidRDefault="000E6FFD" w:rsidP="000D478C">
            <w:sdt>
              <w:sdtPr>
                <w:id w:val="-2119280039"/>
                <w:placeholder>
                  <w:docPart w:val="3F54E97441054CC7BDFCE5D04BD8D7D6"/>
                </w:placeholder>
                <w:temporary/>
                <w:showingPlcHdr/>
                <w15:appearance w15:val="hidden"/>
              </w:sdtPr>
              <w:sdtEndPr/>
              <w:sdtContent>
                <w:r w:rsidR="00F148F1" w:rsidRPr="008539E9">
                  <w:t>Sincerely,</w:t>
                </w:r>
              </w:sdtContent>
            </w:sdt>
          </w:p>
          <w:sdt>
            <w:sdtPr>
              <w:id w:val="1891383283"/>
              <w:placeholder>
                <w:docPart w:val="5DAC1688C9AB4422B0EC0C7F0BDFE281"/>
              </w:placeholder>
              <w:temporary/>
              <w:showingPlcHdr/>
              <w15:appearance w15:val="hidden"/>
            </w:sdtPr>
            <w:sdtEndPr/>
            <w:sdtContent>
              <w:p w14:paraId="0275C546" w14:textId="77777777" w:rsidR="00F148F1" w:rsidRDefault="00F148F1" w:rsidP="000D478C">
                <w:pPr>
                  <w:pStyle w:val="Heading1"/>
                </w:pPr>
                <w:r w:rsidRPr="00F148F1">
                  <w:rPr>
                    <w:b w:val="0"/>
                    <w:bCs w:val="0"/>
                  </w:rPr>
                  <w:t>Yuuri Tanaka</w:t>
                </w:r>
              </w:p>
            </w:sdtContent>
          </w:sdt>
        </w:tc>
      </w:tr>
    </w:tbl>
    <w:p w14:paraId="3EBEBD4D" w14:textId="77777777" w:rsidR="00913A01" w:rsidRPr="00F5689F" w:rsidRDefault="00913A01" w:rsidP="00F5689F"/>
    <w:sectPr w:rsidR="00913A01" w:rsidRPr="00F5689F"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55E62" w14:textId="77777777" w:rsidR="00FB3984" w:rsidRDefault="00FB3984" w:rsidP="003D37DA">
      <w:pPr>
        <w:spacing w:before="0" w:after="0" w:line="240" w:lineRule="auto"/>
      </w:pPr>
      <w:r>
        <w:separator/>
      </w:r>
    </w:p>
  </w:endnote>
  <w:endnote w:type="continuationSeparator" w:id="0">
    <w:p w14:paraId="320CDF82" w14:textId="77777777" w:rsidR="00FB3984" w:rsidRDefault="00FB3984"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4D713" w14:textId="77777777" w:rsidR="00FB3984" w:rsidRDefault="00FB3984" w:rsidP="003D37DA">
      <w:pPr>
        <w:spacing w:before="0" w:after="0" w:line="240" w:lineRule="auto"/>
      </w:pPr>
      <w:r>
        <w:separator/>
      </w:r>
    </w:p>
  </w:footnote>
  <w:footnote w:type="continuationSeparator" w:id="0">
    <w:p w14:paraId="245FB462" w14:textId="77777777" w:rsidR="00FB3984" w:rsidRDefault="00FB3984"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87987116">
    <w:abstractNumId w:val="2"/>
  </w:num>
  <w:num w:numId="2" w16cid:durableId="1723408193">
    <w:abstractNumId w:val="4"/>
  </w:num>
  <w:num w:numId="3" w16cid:durableId="1850410840">
    <w:abstractNumId w:val="3"/>
  </w:num>
  <w:num w:numId="4" w16cid:durableId="948505786">
    <w:abstractNumId w:val="0"/>
  </w:num>
  <w:num w:numId="5" w16cid:durableId="1100837037">
    <w:abstractNumId w:val="1"/>
  </w:num>
  <w:num w:numId="6" w16cid:durableId="1426075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84"/>
    <w:rsid w:val="000238D9"/>
    <w:rsid w:val="000E6FFD"/>
    <w:rsid w:val="00172BC0"/>
    <w:rsid w:val="00176084"/>
    <w:rsid w:val="0018269B"/>
    <w:rsid w:val="00253CAC"/>
    <w:rsid w:val="003045E6"/>
    <w:rsid w:val="003116B7"/>
    <w:rsid w:val="00340C75"/>
    <w:rsid w:val="00390F23"/>
    <w:rsid w:val="003B0449"/>
    <w:rsid w:val="003D37DA"/>
    <w:rsid w:val="003E6644"/>
    <w:rsid w:val="003E6D64"/>
    <w:rsid w:val="005106C2"/>
    <w:rsid w:val="00547E34"/>
    <w:rsid w:val="005D49CA"/>
    <w:rsid w:val="006123CC"/>
    <w:rsid w:val="00702223"/>
    <w:rsid w:val="00721C3B"/>
    <w:rsid w:val="007466F4"/>
    <w:rsid w:val="00762950"/>
    <w:rsid w:val="007B03F6"/>
    <w:rsid w:val="007C65CB"/>
    <w:rsid w:val="007E2769"/>
    <w:rsid w:val="00851431"/>
    <w:rsid w:val="008539E9"/>
    <w:rsid w:val="00860689"/>
    <w:rsid w:val="0086291E"/>
    <w:rsid w:val="00913A01"/>
    <w:rsid w:val="0093326C"/>
    <w:rsid w:val="00A635D5"/>
    <w:rsid w:val="00A82D03"/>
    <w:rsid w:val="00B70BEC"/>
    <w:rsid w:val="00B80EE9"/>
    <w:rsid w:val="00BE191C"/>
    <w:rsid w:val="00BF44A2"/>
    <w:rsid w:val="00C764ED"/>
    <w:rsid w:val="00C8183F"/>
    <w:rsid w:val="00C83E97"/>
    <w:rsid w:val="00C85B84"/>
    <w:rsid w:val="00CC77D2"/>
    <w:rsid w:val="00D87E03"/>
    <w:rsid w:val="00DD38E7"/>
    <w:rsid w:val="00E24AD4"/>
    <w:rsid w:val="00E371AD"/>
    <w:rsid w:val="00E6525B"/>
    <w:rsid w:val="00E97CB2"/>
    <w:rsid w:val="00ED6E70"/>
    <w:rsid w:val="00EF10F2"/>
    <w:rsid w:val="00EF2719"/>
    <w:rsid w:val="00F148F1"/>
    <w:rsid w:val="00F41ACF"/>
    <w:rsid w:val="00F5689F"/>
    <w:rsid w:val="00F609CC"/>
    <w:rsid w:val="00F7064C"/>
    <w:rsid w:val="00FA6179"/>
    <w:rsid w:val="00FB3984"/>
    <w:rsid w:val="00FC78D4"/>
    <w:rsid w:val="00FE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8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DD38E7"/>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172BC0"/>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F148F1"/>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semiHidden/>
    <w:qFormat/>
    <w:rsid w:val="00913A01"/>
    <w:pPr>
      <w:spacing w:before="240"/>
    </w:pPr>
    <w:rPr>
      <w:b/>
      <w:bCs/>
      <w:color w:val="auto"/>
      <w:szCs w:val="20"/>
    </w:rPr>
  </w:style>
  <w:style w:type="paragraph" w:customStyle="1" w:styleId="DateRange">
    <w:name w:val="Date Range"/>
    <w:basedOn w:val="Normal"/>
    <w:semiHidden/>
    <w:qFormat/>
    <w:rsid w:val="00702223"/>
    <w:pPr>
      <w:spacing w:before="240" w:line="240" w:lineRule="auto"/>
    </w:pPr>
    <w:rPr>
      <w:szCs w:val="24"/>
    </w:rPr>
  </w:style>
  <w:style w:type="paragraph" w:customStyle="1" w:styleId="JobTitle">
    <w:name w:val="Job Title"/>
    <w:basedOn w:val="Normal"/>
    <w:semiHidden/>
    <w:qFormat/>
    <w:rsid w:val="00CC77D2"/>
    <w:pPr>
      <w:spacing w:before="100" w:line="240" w:lineRule="auto"/>
    </w:pPr>
    <w:rPr>
      <w:rFonts w:asciiTheme="majorHAnsi" w:hAnsiTheme="majorHAnsi"/>
    </w:rPr>
  </w:style>
  <w:style w:type="character" w:customStyle="1" w:styleId="Greentext">
    <w:name w:val="Green  text"/>
    <w:uiPriority w:val="1"/>
    <w:qFormat/>
    <w:rsid w:val="00390F23"/>
    <w:rPr>
      <w:color w:val="7CA655" w:themeColor="text2"/>
    </w:rPr>
  </w:style>
  <w:style w:type="paragraph" w:customStyle="1" w:styleId="Jobdescription">
    <w:name w:val="Job description"/>
    <w:basedOn w:val="Normal"/>
    <w:semiHidden/>
    <w:qFormat/>
    <w:rsid w:val="00CC77D2"/>
    <w:pPr>
      <w:spacing w:after="600" w:line="240" w:lineRule="auto"/>
    </w:pPr>
  </w:style>
  <w:style w:type="paragraph" w:customStyle="1" w:styleId="SchoolName">
    <w:name w:val="School Name"/>
    <w:basedOn w:val="Normal"/>
    <w:semiHidden/>
    <w:qFormat/>
    <w:rsid w:val="00D87E03"/>
    <w:pPr>
      <w:spacing w:before="0" w:line="240" w:lineRule="auto"/>
    </w:pPr>
    <w:rPr>
      <w:szCs w:val="20"/>
    </w:rPr>
  </w:style>
  <w:style w:type="paragraph" w:customStyle="1" w:styleId="Degree">
    <w:name w:val="Degree"/>
    <w:basedOn w:val="Normal"/>
    <w:semiHidden/>
    <w:qFormat/>
    <w:rsid w:val="00702223"/>
    <w:pPr>
      <w:spacing w:before="0" w:line="240" w:lineRule="auto"/>
    </w:pPr>
    <w:rPr>
      <w:b/>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semiHidden/>
    <w:qFormat/>
    <w:rsid w:val="00913A01"/>
    <w:pPr>
      <w:spacing w:before="240" w:line="247" w:lineRule="auto"/>
    </w:pPr>
    <w:rPr>
      <w:color w:val="auto"/>
    </w:rPr>
  </w:style>
  <w:style w:type="character" w:customStyle="1" w:styleId="Bluetext">
    <w:name w:val="Blue text"/>
    <w:uiPriority w:val="1"/>
    <w:qFormat/>
    <w:rsid w:val="00172BC0"/>
    <w:rPr>
      <w:color w:val="A9D4DB" w:themeColor="accent1"/>
    </w:rPr>
  </w:style>
  <w:style w:type="paragraph" w:customStyle="1" w:styleId="Company">
    <w:name w:val="Company"/>
    <w:basedOn w:val="Normal"/>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Header">
    <w:name w:val="header"/>
    <w:basedOn w:val="Normal"/>
    <w:link w:val="HeaderChar"/>
    <w:uiPriority w:val="99"/>
    <w:semiHidden/>
    <w:rsid w:val="003D37D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38E7"/>
    <w:rPr>
      <w:rFonts w:eastAsia="Arial" w:cs="Arial"/>
      <w:color w:val="231F20"/>
      <w:sz w:val="18"/>
      <w:szCs w:val="16"/>
      <w:lang w:bidi="en-US"/>
    </w:rPr>
  </w:style>
  <w:style w:type="paragraph" w:styleId="Footer">
    <w:name w:val="footer"/>
    <w:basedOn w:val="Normal"/>
    <w:link w:val="FooterChar"/>
    <w:uiPriority w:val="99"/>
    <w:semiHidden/>
    <w:rsid w:val="003D37D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D38E7"/>
    <w:rPr>
      <w:rFonts w:eastAsia="Arial" w:cs="Arial"/>
      <w:color w:val="231F20"/>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ien\AppData\Local\Microsoft\Office\16.0\DTS\en-US%7b023008BB-21AB-4D59-9207-DFE4113C8215%7d\%7bAAE6E9A5-6C93-4024-8AD2-113C338C1211%7dtf3341031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351148C1F74A15BE37CEAD86CBCAAF"/>
        <w:category>
          <w:name w:val="General"/>
          <w:gallery w:val="placeholder"/>
        </w:category>
        <w:types>
          <w:type w:val="bbPlcHdr"/>
        </w:types>
        <w:behaviors>
          <w:behavior w:val="content"/>
        </w:behaviors>
        <w:guid w:val="{2A489783-A2A6-4A0B-8AED-11C3118AF756}"/>
      </w:docPartPr>
      <w:docPartBody>
        <w:p w:rsidR="00B12C29" w:rsidRDefault="00B12C29">
          <w:pPr>
            <w:pStyle w:val="9E351148C1F74A15BE37CEAD86CBCAAF"/>
          </w:pPr>
          <w:r w:rsidRPr="00762950">
            <w:rPr>
              <w:rStyle w:val="Magentatext"/>
            </w:rPr>
            <w:t>4567 Main Street</w:t>
          </w:r>
        </w:p>
      </w:docPartBody>
    </w:docPart>
    <w:docPart>
      <w:docPartPr>
        <w:name w:val="1BB5BBD2BC544945A990B2789D83F80D"/>
        <w:category>
          <w:name w:val="General"/>
          <w:gallery w:val="placeholder"/>
        </w:category>
        <w:types>
          <w:type w:val="bbPlcHdr"/>
        </w:types>
        <w:behaviors>
          <w:behavior w:val="content"/>
        </w:behaviors>
        <w:guid w:val="{93A6D011-CEB7-4F2C-B986-2E870741F551}"/>
      </w:docPartPr>
      <w:docPartBody>
        <w:p w:rsidR="00B12C29" w:rsidRDefault="00B12C29">
          <w:pPr>
            <w:pStyle w:val="1BB5BBD2BC544945A990B2789D83F80D"/>
          </w:pPr>
          <w:r w:rsidRPr="00762950">
            <w:rPr>
              <w:rStyle w:val="Magentatext"/>
            </w:rPr>
            <w:t>City, State 98052</w:t>
          </w:r>
        </w:p>
      </w:docPartBody>
    </w:docPart>
    <w:docPart>
      <w:docPartPr>
        <w:name w:val="801A3E88D8664236A175A98097CD9826"/>
        <w:category>
          <w:name w:val="General"/>
          <w:gallery w:val="placeholder"/>
        </w:category>
        <w:types>
          <w:type w:val="bbPlcHdr"/>
        </w:types>
        <w:behaviors>
          <w:behavior w:val="content"/>
        </w:behaviors>
        <w:guid w:val="{F546679A-679F-47C1-AD6D-19B59147DBA5}"/>
      </w:docPartPr>
      <w:docPartBody>
        <w:p w:rsidR="00B12C29" w:rsidRDefault="00B12C29">
          <w:pPr>
            <w:pStyle w:val="801A3E88D8664236A175A98097CD9826"/>
          </w:pPr>
          <w:r w:rsidRPr="00762950">
            <w:rPr>
              <w:rStyle w:val="Magentatext"/>
            </w:rPr>
            <w:t>(718) 555–0100</w:t>
          </w:r>
        </w:p>
      </w:docPartBody>
    </w:docPart>
    <w:docPart>
      <w:docPartPr>
        <w:name w:val="8A1574EE8E5C4DAE802148055CE83C12"/>
        <w:category>
          <w:name w:val="General"/>
          <w:gallery w:val="placeholder"/>
        </w:category>
        <w:types>
          <w:type w:val="bbPlcHdr"/>
        </w:types>
        <w:behaviors>
          <w:behavior w:val="content"/>
        </w:behaviors>
        <w:guid w:val="{D129A433-8E77-463A-AD1B-ABDB06EEA651}"/>
      </w:docPartPr>
      <w:docPartBody>
        <w:p w:rsidR="00B12C29" w:rsidRDefault="00B12C29">
          <w:pPr>
            <w:pStyle w:val="8A1574EE8E5C4DAE802148055CE83C12"/>
          </w:pPr>
          <w:r w:rsidRPr="00762950">
            <w:rPr>
              <w:rStyle w:val="Magentatext"/>
            </w:rPr>
            <w:t>yuuritanaka@example.com</w:t>
          </w:r>
        </w:p>
      </w:docPartBody>
    </w:docPart>
    <w:docPart>
      <w:docPartPr>
        <w:name w:val="C88F07D219AC4C229BC15FFC71979A5A"/>
        <w:category>
          <w:name w:val="General"/>
          <w:gallery w:val="placeholder"/>
        </w:category>
        <w:types>
          <w:type w:val="bbPlcHdr"/>
        </w:types>
        <w:behaviors>
          <w:behavior w:val="content"/>
        </w:behaviors>
        <w:guid w:val="{69D35708-A195-4D69-B161-A58B32DA61A3}"/>
      </w:docPartPr>
      <w:docPartBody>
        <w:p w:rsidR="00B12C29" w:rsidRDefault="00B12C29">
          <w:pPr>
            <w:pStyle w:val="C88F07D219AC4C229BC15FFC71979A5A"/>
          </w:pPr>
          <w:r w:rsidRPr="00762950">
            <w:rPr>
              <w:rStyle w:val="Magentatext"/>
            </w:rPr>
            <w:t>linkedin.com/in/yuuritanaka</w:t>
          </w:r>
        </w:p>
      </w:docPartBody>
    </w:docPart>
    <w:docPart>
      <w:docPartPr>
        <w:name w:val="A243D45962B9444F8F832DCCB9DEE4C4"/>
        <w:category>
          <w:name w:val="General"/>
          <w:gallery w:val="placeholder"/>
        </w:category>
        <w:types>
          <w:type w:val="bbPlcHdr"/>
        </w:types>
        <w:behaviors>
          <w:behavior w:val="content"/>
        </w:behaviors>
        <w:guid w:val="{7B9404A3-05FE-4DBA-86A4-54680473F948}"/>
      </w:docPartPr>
      <w:docPartBody>
        <w:p w:rsidR="00B12C29" w:rsidRDefault="00B12C29">
          <w:pPr>
            <w:pStyle w:val="A243D45962B9444F8F832DCCB9DEE4C4"/>
          </w:pPr>
          <w:r w:rsidRPr="00702223">
            <w:t>Yuuri Tanaka</w:t>
          </w:r>
        </w:p>
      </w:docPartBody>
    </w:docPart>
    <w:docPart>
      <w:docPartPr>
        <w:name w:val="A4776A04A461442A8289F22046DCE008"/>
        <w:category>
          <w:name w:val="General"/>
          <w:gallery w:val="placeholder"/>
        </w:category>
        <w:types>
          <w:type w:val="bbPlcHdr"/>
        </w:types>
        <w:behaviors>
          <w:behavior w:val="content"/>
        </w:behaviors>
        <w:guid w:val="{37AB1AB3-DE03-493F-A361-141416A3923B}"/>
      </w:docPartPr>
      <w:docPartBody>
        <w:p w:rsidR="00B12C29" w:rsidRDefault="00B12C29">
          <w:pPr>
            <w:pStyle w:val="A4776A04A461442A8289F22046DCE008"/>
          </w:pPr>
          <w:r w:rsidRPr="00BF44A2">
            <w:rPr>
              <w:rStyle w:val="Magentatext"/>
            </w:rPr>
            <w:t>Adrian King</w:t>
          </w:r>
        </w:p>
      </w:docPartBody>
    </w:docPart>
    <w:docPart>
      <w:docPartPr>
        <w:name w:val="F78EECA739224FD9AF0BDE30E9F9C5B2"/>
        <w:category>
          <w:name w:val="General"/>
          <w:gallery w:val="placeholder"/>
        </w:category>
        <w:types>
          <w:type w:val="bbPlcHdr"/>
        </w:types>
        <w:behaviors>
          <w:behavior w:val="content"/>
        </w:behaviors>
        <w:guid w:val="{0B0FA23D-3A47-40D6-AC32-6182EE37F5CF}"/>
      </w:docPartPr>
      <w:docPartBody>
        <w:p w:rsidR="00B12C29" w:rsidRDefault="00B12C29">
          <w:pPr>
            <w:pStyle w:val="F78EECA739224FD9AF0BDE30E9F9C5B2"/>
          </w:pPr>
          <w:r w:rsidRPr="00BF44A2">
            <w:rPr>
              <w:rStyle w:val="Magentatext"/>
            </w:rPr>
            <w:t xml:space="preserve">Hiring Manager </w:t>
          </w:r>
        </w:p>
      </w:docPartBody>
    </w:docPart>
    <w:docPart>
      <w:docPartPr>
        <w:name w:val="7AF11C56587546C1AE346A4C851C28FC"/>
        <w:category>
          <w:name w:val="General"/>
          <w:gallery w:val="placeholder"/>
        </w:category>
        <w:types>
          <w:type w:val="bbPlcHdr"/>
        </w:types>
        <w:behaviors>
          <w:behavior w:val="content"/>
        </w:behaviors>
        <w:guid w:val="{7250FFAF-9A41-4D01-AB74-D4D17E405F6C}"/>
      </w:docPartPr>
      <w:docPartBody>
        <w:p w:rsidR="00B12C29" w:rsidRDefault="00B12C29">
          <w:pPr>
            <w:pStyle w:val="7AF11C56587546C1AE346A4C851C28FC"/>
          </w:pPr>
          <w:r w:rsidRPr="00BF44A2">
            <w:rPr>
              <w:rStyle w:val="Magentatext"/>
            </w:rPr>
            <w:t>VanArsdel, Ltd.</w:t>
          </w:r>
        </w:p>
      </w:docPartBody>
    </w:docPart>
    <w:docPart>
      <w:docPartPr>
        <w:name w:val="2FF98364AD434E45916B06EF37009C8A"/>
        <w:category>
          <w:name w:val="General"/>
          <w:gallery w:val="placeholder"/>
        </w:category>
        <w:types>
          <w:type w:val="bbPlcHdr"/>
        </w:types>
        <w:behaviors>
          <w:behavior w:val="content"/>
        </w:behaviors>
        <w:guid w:val="{489577E6-7019-49A8-9BB1-2A1CF46D7A2E}"/>
      </w:docPartPr>
      <w:docPartBody>
        <w:p w:rsidR="00B12C29" w:rsidRDefault="00B12C29">
          <w:pPr>
            <w:pStyle w:val="2FF98364AD434E45916B06EF37009C8A"/>
          </w:pPr>
          <w:r w:rsidRPr="00BF44A2">
            <w:rPr>
              <w:rStyle w:val="Magentatext"/>
            </w:rPr>
            <w:t xml:space="preserve">123 Elm </w:t>
          </w:r>
          <w:r w:rsidRPr="00BF44A2">
            <w:rPr>
              <w:rStyle w:val="Magentatext"/>
            </w:rPr>
            <w:t>Avenue</w:t>
          </w:r>
        </w:p>
      </w:docPartBody>
    </w:docPart>
    <w:docPart>
      <w:docPartPr>
        <w:name w:val="ED4B59F1732D413092D93816C7324BDD"/>
        <w:category>
          <w:name w:val="General"/>
          <w:gallery w:val="placeholder"/>
        </w:category>
        <w:types>
          <w:type w:val="bbPlcHdr"/>
        </w:types>
        <w:behaviors>
          <w:behavior w:val="content"/>
        </w:behaviors>
        <w:guid w:val="{A08E6FCB-4E54-44D2-B53F-DB0631366A1B}"/>
      </w:docPartPr>
      <w:docPartBody>
        <w:p w:rsidR="00B12C29" w:rsidRDefault="00B12C29">
          <w:pPr>
            <w:pStyle w:val="ED4B59F1732D413092D93816C7324BDD"/>
          </w:pPr>
          <w:r w:rsidRPr="00BF44A2">
            <w:rPr>
              <w:rStyle w:val="Magentatext"/>
            </w:rPr>
            <w:t>City, State 98052</w:t>
          </w:r>
        </w:p>
      </w:docPartBody>
    </w:docPart>
    <w:docPart>
      <w:docPartPr>
        <w:name w:val="21F72710F8D3479BAA83B70DA7F196C2"/>
        <w:category>
          <w:name w:val="General"/>
          <w:gallery w:val="placeholder"/>
        </w:category>
        <w:types>
          <w:type w:val="bbPlcHdr"/>
        </w:types>
        <w:behaviors>
          <w:behavior w:val="content"/>
        </w:behaviors>
        <w:guid w:val="{82B73FF9-4951-4665-B209-DBB020644B66}"/>
      </w:docPartPr>
      <w:docPartBody>
        <w:p w:rsidR="00B12C29" w:rsidRDefault="00B12C29">
          <w:pPr>
            <w:pStyle w:val="21F72710F8D3479BAA83B70DA7F196C2"/>
          </w:pPr>
          <w:r w:rsidRPr="008539E9">
            <w:t>Dear Adrian King</w:t>
          </w:r>
          <w:r>
            <w:t>,</w:t>
          </w:r>
        </w:p>
      </w:docPartBody>
    </w:docPart>
    <w:docPart>
      <w:docPartPr>
        <w:name w:val="986969FE3C2F4ECC9CB82A1C3E94B3E6"/>
        <w:category>
          <w:name w:val="General"/>
          <w:gallery w:val="placeholder"/>
        </w:category>
        <w:types>
          <w:type w:val="bbPlcHdr"/>
        </w:types>
        <w:behaviors>
          <w:behavior w:val="content"/>
        </w:behaviors>
        <w:guid w:val="{C3500A9D-A60A-4B13-A64D-5CF8615861B0}"/>
      </w:docPartPr>
      <w:docPartBody>
        <w:p w:rsidR="00FB5AE9" w:rsidRDefault="00B12C29" w:rsidP="00FE4C1E">
          <w:r>
            <w:t>Start with a statement about why you are excited about the job you are seeking. Enthusiasm is key, and your personal connection to the role is much more important than flashy words and exclamation marks. Keep it b</w:t>
          </w:r>
          <w:r>
            <w:t xml:space="preserve">rief and easy to read quickly. </w:t>
          </w:r>
        </w:p>
        <w:p w:rsidR="00FB5AE9" w:rsidRDefault="00B12C29" w:rsidP="00FE4C1E">
          <w:r>
            <w:t xml:space="preserve">If you feel a second paragraph is needed, touch on areas of the role that interest you. State your desire to learn more, suggest a follow up call or email. Be clear about your respect for busy schedules. </w:t>
          </w:r>
        </w:p>
        <w:p w:rsidR="00B12C29" w:rsidRDefault="00B12C29">
          <w:pPr>
            <w:pStyle w:val="986969FE3C2F4ECC9CB82A1C3E94B3E6"/>
          </w:pPr>
          <w:r>
            <w:t>(Here’s a tip: be s</w:t>
          </w:r>
          <w:r>
            <w:t>ure to try Word Editor for suggestions on how to make this cover letter the best it can be.)</w:t>
          </w:r>
        </w:p>
      </w:docPartBody>
    </w:docPart>
    <w:docPart>
      <w:docPartPr>
        <w:name w:val="AC58069A92DE413E95E0414E60AA3B55"/>
        <w:category>
          <w:name w:val="General"/>
          <w:gallery w:val="placeholder"/>
        </w:category>
        <w:types>
          <w:type w:val="bbPlcHdr"/>
        </w:types>
        <w:behaviors>
          <w:behavior w:val="content"/>
        </w:behaviors>
        <w:guid w:val="{DB9BB30D-5A77-4C09-8666-851FC7381D82}"/>
      </w:docPartPr>
      <w:docPartBody>
        <w:p w:rsidR="00B12C29" w:rsidRDefault="00B12C29">
          <w:pPr>
            <w:pStyle w:val="AC58069A92DE413E95E0414E60AA3B55"/>
          </w:pPr>
          <w:r w:rsidRPr="008539E9">
            <w:t>Sincerely,</w:t>
          </w:r>
        </w:p>
      </w:docPartBody>
    </w:docPart>
    <w:docPart>
      <w:docPartPr>
        <w:name w:val="EF52AFA4FB21447B95A691AC7D44BEDA"/>
        <w:category>
          <w:name w:val="General"/>
          <w:gallery w:val="placeholder"/>
        </w:category>
        <w:types>
          <w:type w:val="bbPlcHdr"/>
        </w:types>
        <w:behaviors>
          <w:behavior w:val="content"/>
        </w:behaviors>
        <w:guid w:val="{B15FAB32-0F3B-4D5E-ADD4-C20E4C32DFE1}"/>
      </w:docPartPr>
      <w:docPartBody>
        <w:p w:rsidR="00B12C29" w:rsidRDefault="00B12C29">
          <w:pPr>
            <w:pStyle w:val="EF52AFA4FB21447B95A691AC7D44BEDA"/>
          </w:pPr>
          <w:r w:rsidRPr="00F148F1">
            <w:t>Yuuri Tanaka</w:t>
          </w:r>
        </w:p>
      </w:docPartBody>
    </w:docPart>
    <w:docPart>
      <w:docPartPr>
        <w:name w:val="DE5DD9FA094C49178A251FC1ACCFEBBC"/>
        <w:category>
          <w:name w:val="General"/>
          <w:gallery w:val="placeholder"/>
        </w:category>
        <w:types>
          <w:type w:val="bbPlcHdr"/>
        </w:types>
        <w:behaviors>
          <w:behavior w:val="content"/>
        </w:behaviors>
        <w:guid w:val="{E10C2B45-673B-441F-B117-23AF18123EDD}"/>
      </w:docPartPr>
      <w:docPartBody>
        <w:p w:rsidR="00B12C29" w:rsidRDefault="00B12C29">
          <w:pPr>
            <w:pStyle w:val="DE5DD9FA094C49178A251FC1ACCFEBBC"/>
          </w:pPr>
          <w:r w:rsidRPr="00BE191C">
            <w:rPr>
              <w:rStyle w:val="Graytext"/>
            </w:rPr>
            <w:t>4567 Main Street</w:t>
          </w:r>
        </w:p>
      </w:docPartBody>
    </w:docPart>
    <w:docPart>
      <w:docPartPr>
        <w:name w:val="1C89A1FF459748F3962CB8B3BC98060A"/>
        <w:category>
          <w:name w:val="General"/>
          <w:gallery w:val="placeholder"/>
        </w:category>
        <w:types>
          <w:type w:val="bbPlcHdr"/>
        </w:types>
        <w:behaviors>
          <w:behavior w:val="content"/>
        </w:behaviors>
        <w:guid w:val="{3F5757CD-5E74-4C4A-A2BC-16D949E62CE6}"/>
      </w:docPartPr>
      <w:docPartBody>
        <w:p w:rsidR="00B12C29" w:rsidRDefault="00B12C29">
          <w:pPr>
            <w:pStyle w:val="1C89A1FF459748F3962CB8B3BC98060A"/>
          </w:pPr>
          <w:r w:rsidRPr="00BE191C">
            <w:rPr>
              <w:rStyle w:val="Graytext"/>
            </w:rPr>
            <w:t>City, State 98052</w:t>
          </w:r>
        </w:p>
      </w:docPartBody>
    </w:docPart>
    <w:docPart>
      <w:docPartPr>
        <w:name w:val="D60912A543B84579B3D1B48E4E8A085C"/>
        <w:category>
          <w:name w:val="General"/>
          <w:gallery w:val="placeholder"/>
        </w:category>
        <w:types>
          <w:type w:val="bbPlcHdr"/>
        </w:types>
        <w:behaviors>
          <w:behavior w:val="content"/>
        </w:behaviors>
        <w:guid w:val="{8A02F889-ECC9-4808-BCE1-7F666491860B}"/>
      </w:docPartPr>
      <w:docPartBody>
        <w:p w:rsidR="00B12C29" w:rsidRDefault="00B12C29">
          <w:pPr>
            <w:pStyle w:val="D60912A543B84579B3D1B48E4E8A085C"/>
          </w:pPr>
          <w:r w:rsidRPr="00BE191C">
            <w:rPr>
              <w:rStyle w:val="Graytext"/>
            </w:rPr>
            <w:t>(718) 555–0100</w:t>
          </w:r>
        </w:p>
      </w:docPartBody>
    </w:docPart>
    <w:docPart>
      <w:docPartPr>
        <w:name w:val="FCD593C4C9E84820A192BBC11D91248E"/>
        <w:category>
          <w:name w:val="General"/>
          <w:gallery w:val="placeholder"/>
        </w:category>
        <w:types>
          <w:type w:val="bbPlcHdr"/>
        </w:types>
        <w:behaviors>
          <w:behavior w:val="content"/>
        </w:behaviors>
        <w:guid w:val="{94385B06-25C7-4321-AE70-0EE4BE7EFEE1}"/>
      </w:docPartPr>
      <w:docPartBody>
        <w:p w:rsidR="00B12C29" w:rsidRDefault="00B12C29">
          <w:pPr>
            <w:pStyle w:val="FCD593C4C9E84820A192BBC11D91248E"/>
          </w:pPr>
          <w:r w:rsidRPr="00BE191C">
            <w:rPr>
              <w:rStyle w:val="Graytext"/>
            </w:rPr>
            <w:t>yuuritanaka@example.com</w:t>
          </w:r>
        </w:p>
      </w:docPartBody>
    </w:docPart>
    <w:docPart>
      <w:docPartPr>
        <w:name w:val="5CB016DC4DF8451FA78619FB35F6E421"/>
        <w:category>
          <w:name w:val="General"/>
          <w:gallery w:val="placeholder"/>
        </w:category>
        <w:types>
          <w:type w:val="bbPlcHdr"/>
        </w:types>
        <w:behaviors>
          <w:behavior w:val="content"/>
        </w:behaviors>
        <w:guid w:val="{D8D5E9E5-1171-45FE-953E-67F9E810879E}"/>
      </w:docPartPr>
      <w:docPartBody>
        <w:p w:rsidR="00B12C29" w:rsidRDefault="00B12C29">
          <w:pPr>
            <w:pStyle w:val="5CB016DC4DF8451FA78619FB35F6E421"/>
          </w:pPr>
          <w:r w:rsidRPr="00BE191C">
            <w:rPr>
              <w:rStyle w:val="Graytext"/>
            </w:rPr>
            <w:t>linkedin.com/in/yuuritanaka</w:t>
          </w:r>
        </w:p>
      </w:docPartBody>
    </w:docPart>
    <w:docPart>
      <w:docPartPr>
        <w:name w:val="DE34AB8F67D74E3EB12CAB4C7F88EC84"/>
        <w:category>
          <w:name w:val="General"/>
          <w:gallery w:val="placeholder"/>
        </w:category>
        <w:types>
          <w:type w:val="bbPlcHdr"/>
        </w:types>
        <w:behaviors>
          <w:behavior w:val="content"/>
        </w:behaviors>
        <w:guid w:val="{4CAEAF40-2E17-487F-A006-758825FF118E}"/>
      </w:docPartPr>
      <w:docPartBody>
        <w:p w:rsidR="00B12C29" w:rsidRDefault="00B12C29">
          <w:pPr>
            <w:pStyle w:val="DE34AB8F67D74E3EB12CAB4C7F88EC84"/>
          </w:pPr>
          <w:r w:rsidRPr="00702223">
            <w:t>Yuuri Tanaka</w:t>
          </w:r>
        </w:p>
      </w:docPartBody>
    </w:docPart>
    <w:docPart>
      <w:docPartPr>
        <w:name w:val="036D23C71F45491C9BDE86810E32CF6E"/>
        <w:category>
          <w:name w:val="General"/>
          <w:gallery w:val="placeholder"/>
        </w:category>
        <w:types>
          <w:type w:val="bbPlcHdr"/>
        </w:types>
        <w:behaviors>
          <w:behavior w:val="content"/>
        </w:behaviors>
        <w:guid w:val="{6236799C-2815-4B9B-AB3D-5D792CA399F5}"/>
      </w:docPartPr>
      <w:docPartBody>
        <w:p w:rsidR="00B12C29" w:rsidRDefault="00B12C29">
          <w:pPr>
            <w:pStyle w:val="036D23C71F45491C9BDE86810E32CF6E"/>
          </w:pPr>
          <w:r w:rsidRPr="00BF44A2">
            <w:rPr>
              <w:rStyle w:val="Graytext"/>
            </w:rPr>
            <w:t>Adrian King</w:t>
          </w:r>
        </w:p>
      </w:docPartBody>
    </w:docPart>
    <w:docPart>
      <w:docPartPr>
        <w:name w:val="BD497E53D1C343F99B6994F462CE225C"/>
        <w:category>
          <w:name w:val="General"/>
          <w:gallery w:val="placeholder"/>
        </w:category>
        <w:types>
          <w:type w:val="bbPlcHdr"/>
        </w:types>
        <w:behaviors>
          <w:behavior w:val="content"/>
        </w:behaviors>
        <w:guid w:val="{A8125D44-DF69-49AB-9C99-3A0B28CC0DEC}"/>
      </w:docPartPr>
      <w:docPartBody>
        <w:p w:rsidR="00B12C29" w:rsidRDefault="00B12C29">
          <w:pPr>
            <w:pStyle w:val="BD497E53D1C343F99B6994F462CE225C"/>
          </w:pPr>
          <w:r w:rsidRPr="00BF44A2">
            <w:rPr>
              <w:rStyle w:val="Graytext"/>
            </w:rPr>
            <w:t xml:space="preserve">Hiring Manager </w:t>
          </w:r>
        </w:p>
      </w:docPartBody>
    </w:docPart>
    <w:docPart>
      <w:docPartPr>
        <w:name w:val="D0B9996D16E74914BADFB55939B81A0D"/>
        <w:category>
          <w:name w:val="General"/>
          <w:gallery w:val="placeholder"/>
        </w:category>
        <w:types>
          <w:type w:val="bbPlcHdr"/>
        </w:types>
        <w:behaviors>
          <w:behavior w:val="content"/>
        </w:behaviors>
        <w:guid w:val="{C93BEE41-3FC0-45E0-B547-85194D7AAC27}"/>
      </w:docPartPr>
      <w:docPartBody>
        <w:p w:rsidR="00B12C29" w:rsidRDefault="00B12C29">
          <w:pPr>
            <w:pStyle w:val="D0B9996D16E74914BADFB55939B81A0D"/>
          </w:pPr>
          <w:r w:rsidRPr="00BF44A2">
            <w:rPr>
              <w:rStyle w:val="Graytext"/>
            </w:rPr>
            <w:t>VanArsdel, Ltd.</w:t>
          </w:r>
        </w:p>
      </w:docPartBody>
    </w:docPart>
    <w:docPart>
      <w:docPartPr>
        <w:name w:val="1A7F1B20714E4348A1742F97049C0A1D"/>
        <w:category>
          <w:name w:val="General"/>
          <w:gallery w:val="placeholder"/>
        </w:category>
        <w:types>
          <w:type w:val="bbPlcHdr"/>
        </w:types>
        <w:behaviors>
          <w:behavior w:val="content"/>
        </w:behaviors>
        <w:guid w:val="{FC1F5203-F90E-4FD7-8B5F-527333C259D1}"/>
      </w:docPartPr>
      <w:docPartBody>
        <w:p w:rsidR="00B12C29" w:rsidRDefault="00B12C29">
          <w:pPr>
            <w:pStyle w:val="1A7F1B20714E4348A1742F97049C0A1D"/>
          </w:pPr>
          <w:r w:rsidRPr="00BF44A2">
            <w:rPr>
              <w:rStyle w:val="Graytext"/>
            </w:rPr>
            <w:t>123 Elm Avenue</w:t>
          </w:r>
        </w:p>
      </w:docPartBody>
    </w:docPart>
    <w:docPart>
      <w:docPartPr>
        <w:name w:val="573EF1A42DF946CEB6996E080C80A3C9"/>
        <w:category>
          <w:name w:val="General"/>
          <w:gallery w:val="placeholder"/>
        </w:category>
        <w:types>
          <w:type w:val="bbPlcHdr"/>
        </w:types>
        <w:behaviors>
          <w:behavior w:val="content"/>
        </w:behaviors>
        <w:guid w:val="{823FD52D-704B-4E1D-BE04-A7A737A9853C}"/>
      </w:docPartPr>
      <w:docPartBody>
        <w:p w:rsidR="00B12C29" w:rsidRDefault="00B12C29">
          <w:pPr>
            <w:pStyle w:val="573EF1A42DF946CEB6996E080C80A3C9"/>
          </w:pPr>
          <w:r w:rsidRPr="00BF44A2">
            <w:rPr>
              <w:rStyle w:val="Graytext"/>
            </w:rPr>
            <w:t>City, State 98052</w:t>
          </w:r>
        </w:p>
      </w:docPartBody>
    </w:docPart>
    <w:docPart>
      <w:docPartPr>
        <w:name w:val="A385F14D47024935A6B4C444863DB8E2"/>
        <w:category>
          <w:name w:val="General"/>
          <w:gallery w:val="placeholder"/>
        </w:category>
        <w:types>
          <w:type w:val="bbPlcHdr"/>
        </w:types>
        <w:behaviors>
          <w:behavior w:val="content"/>
        </w:behaviors>
        <w:guid w:val="{FE272378-3CFF-492F-84ED-CE755BEDDC80}"/>
      </w:docPartPr>
      <w:docPartBody>
        <w:p w:rsidR="00B12C29" w:rsidRDefault="00B12C29">
          <w:pPr>
            <w:pStyle w:val="A385F14D47024935A6B4C444863DB8E2"/>
          </w:pPr>
          <w:r w:rsidRPr="008539E9">
            <w:t>Dear Adrian King</w:t>
          </w:r>
          <w:r>
            <w:t>,</w:t>
          </w:r>
        </w:p>
      </w:docPartBody>
    </w:docPart>
    <w:docPart>
      <w:docPartPr>
        <w:name w:val="B98D11E51D9147638254E842949FCA97"/>
        <w:category>
          <w:name w:val="General"/>
          <w:gallery w:val="placeholder"/>
        </w:category>
        <w:types>
          <w:type w:val="bbPlcHdr"/>
        </w:types>
        <w:behaviors>
          <w:behavior w:val="content"/>
        </w:behaviors>
        <w:guid w:val="{7209E346-5DB8-4F15-B7CF-C3FD5D100E9B}"/>
      </w:docPartPr>
      <w:docPartBody>
        <w:p w:rsidR="00FB5AE9" w:rsidRDefault="00B12C29" w:rsidP="00FE4C1E">
          <w:r>
            <w:t>Start with a statement about why you are excited about the job you are seeking. Enthusiasm is key, and your personal connection to the role is much more important than flash</w:t>
          </w:r>
          <w:r>
            <w:t xml:space="preserve">y words and exclamation marks. Keep it brief and easy to read quickly. </w:t>
          </w:r>
        </w:p>
        <w:p w:rsidR="00FB5AE9" w:rsidRDefault="00B12C29" w:rsidP="00FE4C1E">
          <w:r>
            <w:t xml:space="preserve">If you feel a second paragraph is needed, touch on areas of the role that interest you. State your desire to learn more, suggest a follow up call or email. Be clear about your respect </w:t>
          </w:r>
          <w:r>
            <w:t xml:space="preserve">for busy schedules. </w:t>
          </w:r>
        </w:p>
        <w:p w:rsidR="00B12C29" w:rsidRDefault="00B12C29">
          <w:pPr>
            <w:pStyle w:val="B98D11E51D9147638254E842949FCA97"/>
          </w:pPr>
          <w:r>
            <w:t>(Here’s a tip: be sure to try Word Editor for suggestions on how to make this cover letter the best it can be.)</w:t>
          </w:r>
        </w:p>
      </w:docPartBody>
    </w:docPart>
    <w:docPart>
      <w:docPartPr>
        <w:name w:val="3F54E97441054CC7BDFCE5D04BD8D7D6"/>
        <w:category>
          <w:name w:val="General"/>
          <w:gallery w:val="placeholder"/>
        </w:category>
        <w:types>
          <w:type w:val="bbPlcHdr"/>
        </w:types>
        <w:behaviors>
          <w:behavior w:val="content"/>
        </w:behaviors>
        <w:guid w:val="{A5136E7C-A90F-4013-8CA1-B7E2CCEDC838}"/>
      </w:docPartPr>
      <w:docPartBody>
        <w:p w:rsidR="00B12C29" w:rsidRDefault="00B12C29">
          <w:pPr>
            <w:pStyle w:val="3F54E97441054CC7BDFCE5D04BD8D7D6"/>
          </w:pPr>
          <w:r w:rsidRPr="008539E9">
            <w:t>Sincerely,</w:t>
          </w:r>
        </w:p>
      </w:docPartBody>
    </w:docPart>
    <w:docPart>
      <w:docPartPr>
        <w:name w:val="5DAC1688C9AB4422B0EC0C7F0BDFE281"/>
        <w:category>
          <w:name w:val="General"/>
          <w:gallery w:val="placeholder"/>
        </w:category>
        <w:types>
          <w:type w:val="bbPlcHdr"/>
        </w:types>
        <w:behaviors>
          <w:behavior w:val="content"/>
        </w:behaviors>
        <w:guid w:val="{AA5FA74B-F2F2-4A2F-9584-FD773C1A7065}"/>
      </w:docPartPr>
      <w:docPartBody>
        <w:p w:rsidR="00B12C29" w:rsidRDefault="00B12C29">
          <w:pPr>
            <w:pStyle w:val="5DAC1688C9AB4422B0EC0C7F0BDFE281"/>
          </w:pPr>
          <w:r w:rsidRPr="00F148F1">
            <w:t>Yuuri Tanaka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29"/>
    <w:rsid w:val="00B12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eentext">
    <w:name w:val="Green  text"/>
    <w:uiPriority w:val="1"/>
    <w:qFormat/>
    <w:rPr>
      <w:color w:val="44546A" w:themeColor="text2"/>
    </w:rPr>
  </w:style>
  <w:style w:type="paragraph" w:customStyle="1" w:styleId="B2E53EBA9894415E920BB0CB3F7D4A1C">
    <w:name w:val="B2E53EBA9894415E920BB0CB3F7D4A1C"/>
  </w:style>
  <w:style w:type="paragraph" w:customStyle="1" w:styleId="7A4361DFCA7D4EA5B48E1D820B20EFB7">
    <w:name w:val="7A4361DFCA7D4EA5B48E1D820B20EFB7"/>
  </w:style>
  <w:style w:type="paragraph" w:customStyle="1" w:styleId="D12260C4241841B295A98867E82F703D">
    <w:name w:val="D12260C4241841B295A98867E82F703D"/>
  </w:style>
  <w:style w:type="paragraph" w:customStyle="1" w:styleId="DEEE6109C3EB46D4ADC8967E09D8C295">
    <w:name w:val="DEEE6109C3EB46D4ADC8967E09D8C295"/>
  </w:style>
  <w:style w:type="paragraph" w:customStyle="1" w:styleId="505C558A16B644E5BFFC4B40F6F7C175">
    <w:name w:val="505C558A16B644E5BFFC4B40F6F7C175"/>
  </w:style>
  <w:style w:type="paragraph" w:customStyle="1" w:styleId="9AF4983E0C3E4C43AD54E7E00FE988AC">
    <w:name w:val="9AF4983E0C3E4C43AD54E7E00FE988AC"/>
  </w:style>
  <w:style w:type="paragraph" w:customStyle="1" w:styleId="0F77CC10F99449D89F8EB674AB066E5E">
    <w:name w:val="0F77CC10F99449D89F8EB674AB066E5E"/>
  </w:style>
  <w:style w:type="paragraph" w:customStyle="1" w:styleId="81CA86D8A3164D74ACE3686487F0DC01">
    <w:name w:val="81CA86D8A3164D74ACE3686487F0DC01"/>
  </w:style>
  <w:style w:type="paragraph" w:customStyle="1" w:styleId="E77662606B4543B69650518D4330D249">
    <w:name w:val="E77662606B4543B69650518D4330D249"/>
  </w:style>
  <w:style w:type="paragraph" w:customStyle="1" w:styleId="E6A139BAFF1645FF8E3DBDF7A69FF336">
    <w:name w:val="E6A139BAFF1645FF8E3DBDF7A69FF336"/>
  </w:style>
  <w:style w:type="paragraph" w:customStyle="1" w:styleId="438911C16BE3455D887EA981FCF3C87B">
    <w:name w:val="438911C16BE3455D887EA981FCF3C87B"/>
  </w:style>
  <w:style w:type="paragraph" w:customStyle="1" w:styleId="31232ECA2B9D49329385F9763F1E3F43">
    <w:name w:val="31232ECA2B9D49329385F9763F1E3F43"/>
  </w:style>
  <w:style w:type="paragraph" w:customStyle="1" w:styleId="5E96C8061FF04FE7AAFC7CF3FB086BB5">
    <w:name w:val="5E96C8061FF04FE7AAFC7CF3FB086BB5"/>
  </w:style>
  <w:style w:type="paragraph" w:customStyle="1" w:styleId="D1A53580DA9E4097A99B615CF6D571B1">
    <w:name w:val="D1A53580DA9E4097A99B615CF6D571B1"/>
  </w:style>
  <w:style w:type="paragraph" w:customStyle="1" w:styleId="43F468E5F42B459C80B40ECA654FB3A1">
    <w:name w:val="43F468E5F42B459C80B40ECA654FB3A1"/>
  </w:style>
  <w:style w:type="character" w:customStyle="1" w:styleId="Magentatext">
    <w:name w:val="Magenta text"/>
    <w:uiPriority w:val="1"/>
    <w:qFormat/>
    <w:rPr>
      <w:color w:val="FFC000" w:themeColor="accent4"/>
    </w:rPr>
  </w:style>
  <w:style w:type="paragraph" w:customStyle="1" w:styleId="9E351148C1F74A15BE37CEAD86CBCAAF">
    <w:name w:val="9E351148C1F74A15BE37CEAD86CBCAAF"/>
  </w:style>
  <w:style w:type="paragraph" w:customStyle="1" w:styleId="1BB5BBD2BC544945A990B2789D83F80D">
    <w:name w:val="1BB5BBD2BC544945A990B2789D83F80D"/>
  </w:style>
  <w:style w:type="paragraph" w:customStyle="1" w:styleId="801A3E88D8664236A175A98097CD9826">
    <w:name w:val="801A3E88D8664236A175A98097CD9826"/>
  </w:style>
  <w:style w:type="paragraph" w:customStyle="1" w:styleId="8A1574EE8E5C4DAE802148055CE83C12">
    <w:name w:val="8A1574EE8E5C4DAE802148055CE83C12"/>
  </w:style>
  <w:style w:type="paragraph" w:customStyle="1" w:styleId="C88F07D219AC4C229BC15FFC71979A5A">
    <w:name w:val="C88F07D219AC4C229BC15FFC71979A5A"/>
  </w:style>
  <w:style w:type="paragraph" w:customStyle="1" w:styleId="A243D45962B9444F8F832DCCB9DEE4C4">
    <w:name w:val="A243D45962B9444F8F832DCCB9DEE4C4"/>
  </w:style>
  <w:style w:type="paragraph" w:customStyle="1" w:styleId="A4776A04A461442A8289F22046DCE008">
    <w:name w:val="A4776A04A461442A8289F22046DCE008"/>
  </w:style>
  <w:style w:type="paragraph" w:customStyle="1" w:styleId="F78EECA739224FD9AF0BDE30E9F9C5B2">
    <w:name w:val="F78EECA739224FD9AF0BDE30E9F9C5B2"/>
  </w:style>
  <w:style w:type="paragraph" w:customStyle="1" w:styleId="7AF11C56587546C1AE346A4C851C28FC">
    <w:name w:val="7AF11C56587546C1AE346A4C851C28FC"/>
  </w:style>
  <w:style w:type="paragraph" w:customStyle="1" w:styleId="2FF98364AD434E45916B06EF37009C8A">
    <w:name w:val="2FF98364AD434E45916B06EF37009C8A"/>
  </w:style>
  <w:style w:type="paragraph" w:customStyle="1" w:styleId="ED4B59F1732D413092D93816C7324BDD">
    <w:name w:val="ED4B59F1732D413092D93816C7324BDD"/>
  </w:style>
  <w:style w:type="paragraph" w:customStyle="1" w:styleId="21F72710F8D3479BAA83B70DA7F196C2">
    <w:name w:val="21F72710F8D3479BAA83B70DA7F196C2"/>
  </w:style>
  <w:style w:type="paragraph" w:customStyle="1" w:styleId="986969FE3C2F4ECC9CB82A1C3E94B3E6">
    <w:name w:val="986969FE3C2F4ECC9CB82A1C3E94B3E6"/>
  </w:style>
  <w:style w:type="paragraph" w:customStyle="1" w:styleId="AC58069A92DE413E95E0414E60AA3B55">
    <w:name w:val="AC58069A92DE413E95E0414E60AA3B55"/>
  </w:style>
  <w:style w:type="paragraph" w:customStyle="1" w:styleId="EF52AFA4FB21447B95A691AC7D44BEDA">
    <w:name w:val="EF52AFA4FB21447B95A691AC7D44BEDA"/>
  </w:style>
  <w:style w:type="character" w:customStyle="1" w:styleId="Graytext">
    <w:name w:val="Gray text"/>
    <w:uiPriority w:val="1"/>
    <w:qFormat/>
    <w:rPr>
      <w:color w:val="808080" w:themeColor="background1" w:themeShade="80"/>
    </w:rPr>
  </w:style>
  <w:style w:type="paragraph" w:customStyle="1" w:styleId="DE5DD9FA094C49178A251FC1ACCFEBBC">
    <w:name w:val="DE5DD9FA094C49178A251FC1ACCFEBBC"/>
  </w:style>
  <w:style w:type="paragraph" w:customStyle="1" w:styleId="1C89A1FF459748F3962CB8B3BC98060A">
    <w:name w:val="1C89A1FF459748F3962CB8B3BC98060A"/>
  </w:style>
  <w:style w:type="paragraph" w:customStyle="1" w:styleId="D60912A543B84579B3D1B48E4E8A085C">
    <w:name w:val="D60912A543B84579B3D1B48E4E8A085C"/>
  </w:style>
  <w:style w:type="paragraph" w:customStyle="1" w:styleId="FCD593C4C9E84820A192BBC11D91248E">
    <w:name w:val="FCD593C4C9E84820A192BBC11D91248E"/>
  </w:style>
  <w:style w:type="paragraph" w:customStyle="1" w:styleId="5CB016DC4DF8451FA78619FB35F6E421">
    <w:name w:val="5CB016DC4DF8451FA78619FB35F6E421"/>
  </w:style>
  <w:style w:type="paragraph" w:customStyle="1" w:styleId="DE34AB8F67D74E3EB12CAB4C7F88EC84">
    <w:name w:val="DE34AB8F67D74E3EB12CAB4C7F88EC84"/>
  </w:style>
  <w:style w:type="paragraph" w:customStyle="1" w:styleId="036D23C71F45491C9BDE86810E32CF6E">
    <w:name w:val="036D23C71F45491C9BDE86810E32CF6E"/>
  </w:style>
  <w:style w:type="paragraph" w:customStyle="1" w:styleId="BD497E53D1C343F99B6994F462CE225C">
    <w:name w:val="BD497E53D1C343F99B6994F462CE225C"/>
  </w:style>
  <w:style w:type="paragraph" w:customStyle="1" w:styleId="D0B9996D16E74914BADFB55939B81A0D">
    <w:name w:val="D0B9996D16E74914BADFB55939B81A0D"/>
  </w:style>
  <w:style w:type="paragraph" w:customStyle="1" w:styleId="1A7F1B20714E4348A1742F97049C0A1D">
    <w:name w:val="1A7F1B20714E4348A1742F97049C0A1D"/>
  </w:style>
  <w:style w:type="paragraph" w:customStyle="1" w:styleId="573EF1A42DF946CEB6996E080C80A3C9">
    <w:name w:val="573EF1A42DF946CEB6996E080C80A3C9"/>
  </w:style>
  <w:style w:type="paragraph" w:customStyle="1" w:styleId="A385F14D47024935A6B4C444863DB8E2">
    <w:name w:val="A385F14D47024935A6B4C444863DB8E2"/>
  </w:style>
  <w:style w:type="paragraph" w:customStyle="1" w:styleId="B98D11E51D9147638254E842949FCA97">
    <w:name w:val="B98D11E51D9147638254E842949FCA97"/>
  </w:style>
  <w:style w:type="paragraph" w:customStyle="1" w:styleId="3F54E97441054CC7BDFCE5D04BD8D7D6">
    <w:name w:val="3F54E97441054CC7BDFCE5D04BD8D7D6"/>
  </w:style>
  <w:style w:type="paragraph" w:customStyle="1" w:styleId="5DAC1688C9AB4422B0EC0C7F0BDFE281">
    <w:name w:val="5DAC1688C9AB4422B0EC0C7F0BDFE2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06032B5F-638B-4221-AEBD-D34180AB8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294896-D3DD-445A-8924-9B0373027BFD}">
  <ds:schemaRefs>
    <ds:schemaRef ds:uri="http://schemas.microsoft.com/sharepoint/v3/contenttype/forms"/>
  </ds:schemaRefs>
</ds:datastoreItem>
</file>

<file path=customXml/itemProps3.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{AAE6E9A5-6C93-4024-8AD2-113C338C1211}tf33410318_win32</Template>
  <TotalTime>0</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2022-08-11T18:32:00Z</dcterms:created>
  <dcterms:modified xsi:type="dcterms:W3CDTF">2022-08-11T18:32:00Z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